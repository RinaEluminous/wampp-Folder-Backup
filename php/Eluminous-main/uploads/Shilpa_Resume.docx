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25E" w:rsidRDefault="0031425E"/>
    <w:p w:rsidR="0031425E" w:rsidRDefault="0031425E"/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3940"/>
        <w:gridCol w:w="1040"/>
        <w:gridCol w:w="3140"/>
      </w:tblGrid>
      <w:tr w:rsidR="00F77E92" w:rsidTr="00F2538A">
        <w:trPr>
          <w:trHeight w:val="269"/>
        </w:trPr>
        <w:tc>
          <w:tcPr>
            <w:tcW w:w="3940" w:type="dxa"/>
            <w:shd w:val="clear" w:color="auto" w:fill="auto"/>
            <w:vAlign w:val="bottom"/>
          </w:tcPr>
          <w:p w:rsidR="00F77E92" w:rsidRDefault="00F77E92" w:rsidP="00F2538A">
            <w:pPr>
              <w:spacing w:line="0" w:lineRule="atLeast"/>
              <w:rPr>
                <w:b/>
                <w:sz w:val="22"/>
              </w:rPr>
            </w:pPr>
            <w:bookmarkStart w:id="0" w:name="page1"/>
            <w:bookmarkEnd w:id="0"/>
            <w:r>
              <w:rPr>
                <w:b/>
                <w:sz w:val="22"/>
              </w:rPr>
              <w:t>Name : Shilpa  Gunawat</w:t>
            </w:r>
          </w:p>
        </w:tc>
        <w:tc>
          <w:tcPr>
            <w:tcW w:w="4180" w:type="dxa"/>
            <w:gridSpan w:val="2"/>
            <w:shd w:val="clear" w:color="auto" w:fill="auto"/>
            <w:vAlign w:val="bottom"/>
          </w:tcPr>
          <w:p w:rsidR="00F77E92" w:rsidRDefault="00F77E92" w:rsidP="00F2538A">
            <w:pPr>
              <w:spacing w:line="0" w:lineRule="atLeast"/>
              <w:ind w:left="380"/>
              <w:rPr>
                <w:b/>
                <w:color w:val="0000FF"/>
                <w:w w:val="99"/>
                <w:sz w:val="22"/>
              </w:rPr>
            </w:pPr>
            <w:r>
              <w:rPr>
                <w:b/>
                <w:w w:val="99"/>
                <w:sz w:val="22"/>
              </w:rPr>
              <w:t xml:space="preserve">Email : </w:t>
            </w:r>
            <w:hyperlink r:id="rId7" w:history="1">
              <w:r w:rsidRPr="00796F64">
                <w:rPr>
                  <w:rStyle w:val="Hyperlink"/>
                  <w:b/>
                  <w:w w:val="99"/>
                  <w:sz w:val="22"/>
                </w:rPr>
                <w:t>gunawatshilpa@gmail.com</w:t>
              </w:r>
            </w:hyperlink>
          </w:p>
        </w:tc>
      </w:tr>
      <w:tr w:rsidR="00F77E92" w:rsidTr="00F2538A">
        <w:trPr>
          <w:trHeight w:val="20"/>
        </w:trPr>
        <w:tc>
          <w:tcPr>
            <w:tcW w:w="3940" w:type="dxa"/>
            <w:shd w:val="clear" w:color="auto" w:fill="auto"/>
            <w:vAlign w:val="bottom"/>
          </w:tcPr>
          <w:p w:rsidR="00F77E92" w:rsidRDefault="00F77E92" w:rsidP="00F2538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1040" w:type="dxa"/>
            <w:shd w:val="clear" w:color="auto" w:fill="auto"/>
            <w:vAlign w:val="bottom"/>
          </w:tcPr>
          <w:p w:rsidR="00F77E92" w:rsidRDefault="00F77E92" w:rsidP="00F2538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3140" w:type="dxa"/>
            <w:shd w:val="clear" w:color="auto" w:fill="0000FF"/>
            <w:vAlign w:val="bottom"/>
          </w:tcPr>
          <w:p w:rsidR="00F77E92" w:rsidRDefault="00F77E92" w:rsidP="00F2538A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  <w:tr w:rsidR="00F77E92" w:rsidTr="00F2538A">
        <w:trPr>
          <w:trHeight w:val="399"/>
        </w:trPr>
        <w:tc>
          <w:tcPr>
            <w:tcW w:w="3940" w:type="dxa"/>
            <w:shd w:val="clear" w:color="auto" w:fill="auto"/>
            <w:vAlign w:val="bottom"/>
          </w:tcPr>
          <w:p w:rsidR="00F77E92" w:rsidRDefault="007D59CA" w:rsidP="00F2538A">
            <w:pPr>
              <w:spacing w:line="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Sr.PHP Developer -2 </w:t>
            </w:r>
            <w:r w:rsidR="0082768A">
              <w:rPr>
                <w:b/>
                <w:sz w:val="22"/>
              </w:rPr>
              <w:t xml:space="preserve">+ </w:t>
            </w:r>
            <w:r w:rsidR="00F77E92">
              <w:rPr>
                <w:b/>
                <w:sz w:val="22"/>
              </w:rPr>
              <w:t xml:space="preserve"> year experience</w:t>
            </w:r>
          </w:p>
        </w:tc>
        <w:tc>
          <w:tcPr>
            <w:tcW w:w="4180" w:type="dxa"/>
            <w:gridSpan w:val="2"/>
            <w:shd w:val="clear" w:color="auto" w:fill="auto"/>
            <w:vAlign w:val="bottom"/>
          </w:tcPr>
          <w:p w:rsidR="00F77E92" w:rsidRDefault="00F77E92" w:rsidP="00F77E92">
            <w:pPr>
              <w:spacing w:line="0" w:lineRule="atLeast"/>
              <w:ind w:left="400"/>
              <w:rPr>
                <w:b/>
                <w:sz w:val="22"/>
              </w:rPr>
            </w:pPr>
            <w:r>
              <w:rPr>
                <w:b/>
                <w:sz w:val="22"/>
              </w:rPr>
              <w:t>Mob : +918888624093</w:t>
            </w:r>
          </w:p>
        </w:tc>
      </w:tr>
    </w:tbl>
    <w:p w:rsidR="00F77E92" w:rsidRDefault="00F77E92" w:rsidP="00F77E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77E92" w:rsidRDefault="00F77E92" w:rsidP="00F77E92">
      <w:pPr>
        <w:spacing w:line="377" w:lineRule="exact"/>
        <w:rPr>
          <w:rFonts w:ascii="Times New Roman" w:eastAsia="Times New Roman" w:hAnsi="Times New Roman"/>
          <w:sz w:val="24"/>
        </w:rPr>
      </w:pPr>
    </w:p>
    <w:p w:rsidR="00F77E92" w:rsidRDefault="00F77E92" w:rsidP="00F77E92">
      <w:pPr>
        <w:spacing w:line="0" w:lineRule="atLeast"/>
        <w:rPr>
          <w:b/>
          <w:sz w:val="22"/>
        </w:rPr>
      </w:pPr>
      <w:r>
        <w:rPr>
          <w:b/>
          <w:sz w:val="22"/>
        </w:rPr>
        <w:t>Career Objective:</w:t>
      </w:r>
    </w:p>
    <w:p w:rsidR="00F77E92" w:rsidRDefault="00F77E92" w:rsidP="00F77E92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F77E92" w:rsidRDefault="00F77E92" w:rsidP="00F77E92">
      <w:pPr>
        <w:spacing w:line="218" w:lineRule="auto"/>
        <w:rPr>
          <w:sz w:val="22"/>
        </w:rPr>
      </w:pPr>
      <w:r>
        <w:rPr>
          <w:sz w:val="22"/>
        </w:rPr>
        <w:t>To be a part of challenging environment, where I can enhance my knowledge and to contribute to the organization by being an asset by taking up responsibilities through the unending process of learning.</w:t>
      </w:r>
    </w:p>
    <w:p w:rsidR="00F77E92" w:rsidRDefault="00F77E92" w:rsidP="00F77E92">
      <w:pPr>
        <w:spacing w:line="270" w:lineRule="exact"/>
        <w:rPr>
          <w:rFonts w:ascii="Times New Roman" w:eastAsia="Times New Roman" w:hAnsi="Times New Roman"/>
          <w:sz w:val="24"/>
        </w:rPr>
      </w:pPr>
    </w:p>
    <w:p w:rsidR="0031425E" w:rsidRDefault="0031425E" w:rsidP="00F77E92">
      <w:pPr>
        <w:spacing w:line="270" w:lineRule="exact"/>
        <w:rPr>
          <w:rFonts w:ascii="Times New Roman" w:eastAsia="Times New Roman" w:hAnsi="Times New Roman"/>
          <w:sz w:val="24"/>
        </w:rPr>
      </w:pPr>
    </w:p>
    <w:p w:rsidR="00F77E92" w:rsidRDefault="00F77E92" w:rsidP="00F77E92">
      <w:pPr>
        <w:spacing w:line="0" w:lineRule="atLeast"/>
        <w:rPr>
          <w:b/>
          <w:sz w:val="22"/>
        </w:rPr>
      </w:pPr>
      <w:r>
        <w:rPr>
          <w:b/>
          <w:sz w:val="22"/>
        </w:rPr>
        <w:t>Experience Summary:</w:t>
      </w:r>
    </w:p>
    <w:p w:rsidR="00F77E92" w:rsidRDefault="00F77E92" w:rsidP="00F77E92">
      <w:pPr>
        <w:spacing w:line="269" w:lineRule="exact"/>
        <w:rPr>
          <w:rFonts w:ascii="Times New Roman" w:eastAsia="Times New Roman" w:hAnsi="Times New Roman"/>
          <w:sz w:val="24"/>
        </w:rPr>
      </w:pPr>
    </w:p>
    <w:p w:rsidR="001B5400" w:rsidRDefault="007D59CA" w:rsidP="00F77E92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2</w:t>
      </w:r>
      <w:r w:rsidR="0082768A">
        <w:rPr>
          <w:sz w:val="22"/>
        </w:rPr>
        <w:t>+</w:t>
      </w:r>
      <w:r>
        <w:rPr>
          <w:sz w:val="22"/>
        </w:rPr>
        <w:t xml:space="preserve"> </w:t>
      </w:r>
      <w:r w:rsidR="00F77E92" w:rsidRPr="00F77E92">
        <w:rPr>
          <w:sz w:val="22"/>
        </w:rPr>
        <w:t xml:space="preserve"> year as </w:t>
      </w:r>
      <w:r w:rsidR="00F77E92" w:rsidRPr="00F77E92">
        <w:rPr>
          <w:b/>
          <w:sz w:val="22"/>
        </w:rPr>
        <w:t>“Software Engineer”</w:t>
      </w:r>
      <w:r w:rsidR="00F77E92" w:rsidRPr="00F77E92">
        <w:rPr>
          <w:sz w:val="22"/>
        </w:rPr>
        <w:t xml:space="preserve"> at Aress Software and Education Technology Pvt.Ltd, Nasik</w:t>
      </w:r>
    </w:p>
    <w:p w:rsidR="00F77E92" w:rsidRPr="00F77E92" w:rsidRDefault="00F77E92" w:rsidP="00F77E92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 w:rsidRPr="00F77E92">
        <w:rPr>
          <w:b/>
          <w:sz w:val="22"/>
        </w:rPr>
        <w:t xml:space="preserve">Period </w:t>
      </w:r>
      <w:r>
        <w:rPr>
          <w:sz w:val="22"/>
        </w:rPr>
        <w:t>- 16</w:t>
      </w:r>
      <w:r w:rsidRPr="00F77E92">
        <w:rPr>
          <w:sz w:val="22"/>
        </w:rPr>
        <w:t xml:space="preserve"> </w:t>
      </w:r>
      <w:r>
        <w:rPr>
          <w:sz w:val="22"/>
        </w:rPr>
        <w:t xml:space="preserve">August </w:t>
      </w:r>
      <w:r w:rsidRPr="00F77E92">
        <w:rPr>
          <w:sz w:val="22"/>
        </w:rPr>
        <w:t>2016 to till date.</w:t>
      </w:r>
    </w:p>
    <w:p w:rsidR="00F77E92" w:rsidRDefault="00F77E92" w:rsidP="00F77E9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77E92" w:rsidRDefault="00F77E92" w:rsidP="00F77E92">
      <w:pPr>
        <w:spacing w:line="310" w:lineRule="exact"/>
        <w:rPr>
          <w:rFonts w:ascii="Times New Roman" w:eastAsia="Times New Roman" w:hAnsi="Times New Roman"/>
          <w:sz w:val="24"/>
        </w:rPr>
      </w:pPr>
    </w:p>
    <w:p w:rsidR="00F77E92" w:rsidRDefault="00F77E92" w:rsidP="00F77E92">
      <w:pPr>
        <w:spacing w:line="0" w:lineRule="atLeast"/>
        <w:rPr>
          <w:b/>
          <w:sz w:val="22"/>
        </w:rPr>
      </w:pPr>
      <w:r>
        <w:rPr>
          <w:b/>
          <w:sz w:val="22"/>
        </w:rPr>
        <w:t>Skills:</w:t>
      </w:r>
    </w:p>
    <w:p w:rsidR="00F77E92" w:rsidRDefault="00F77E92" w:rsidP="00F77E92">
      <w:pPr>
        <w:spacing w:line="269" w:lineRule="exact"/>
        <w:rPr>
          <w:rFonts w:ascii="Times New Roman" w:eastAsia="Times New Roman" w:hAnsi="Times New Roman"/>
          <w:sz w:val="24"/>
        </w:rPr>
      </w:pPr>
    </w:p>
    <w:p w:rsidR="00F77E92" w:rsidRDefault="00F77E92" w:rsidP="00F77E92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b/>
          <w:sz w:val="22"/>
        </w:rPr>
        <w:t xml:space="preserve">Programming Languages – </w:t>
      </w:r>
      <w:r>
        <w:rPr>
          <w:sz w:val="22"/>
        </w:rPr>
        <w:t>PHP</w:t>
      </w:r>
      <w:r w:rsidR="000D74D6">
        <w:rPr>
          <w:sz w:val="22"/>
        </w:rPr>
        <w:t>, M</w:t>
      </w:r>
      <w:r>
        <w:rPr>
          <w:sz w:val="22"/>
        </w:rPr>
        <w:t>agento , Wordpress, CodeIgniter</w:t>
      </w:r>
      <w:r w:rsidR="00B3619C">
        <w:rPr>
          <w:sz w:val="22"/>
        </w:rPr>
        <w:t>,</w:t>
      </w:r>
      <w:r w:rsidR="0082768A">
        <w:rPr>
          <w:sz w:val="22"/>
        </w:rPr>
        <w:t xml:space="preserve"> Ruby on Rails,</w:t>
      </w:r>
      <w:r w:rsidR="00B3619C" w:rsidRPr="00B3619C">
        <w:rPr>
          <w:sz w:val="22"/>
        </w:rPr>
        <w:t xml:space="preserve"> </w:t>
      </w:r>
      <w:r w:rsidR="00B3619C">
        <w:rPr>
          <w:sz w:val="22"/>
        </w:rPr>
        <w:t>osCommerce</w:t>
      </w:r>
      <w:r>
        <w:rPr>
          <w:sz w:val="22"/>
        </w:rPr>
        <w:t>.</w:t>
      </w:r>
    </w:p>
    <w:p w:rsidR="00F77E92" w:rsidRDefault="00E65F4B" w:rsidP="00E65F4B">
      <w:pPr>
        <w:tabs>
          <w:tab w:val="left" w:pos="3600"/>
        </w:tabs>
        <w:spacing w:line="0" w:lineRule="atLeast"/>
        <w:rPr>
          <w:sz w:val="22"/>
        </w:rPr>
      </w:pPr>
      <w:r>
        <w:rPr>
          <w:sz w:val="22"/>
        </w:rPr>
        <w:tab/>
      </w:r>
      <w:r w:rsidR="00F77E92">
        <w:rPr>
          <w:sz w:val="22"/>
        </w:rPr>
        <w:t>JavaScript, Ajax, JQuery.</w:t>
      </w:r>
    </w:p>
    <w:p w:rsidR="00F77E92" w:rsidRDefault="00F77E92" w:rsidP="00F77E92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b/>
          <w:sz w:val="22"/>
        </w:rPr>
        <w:t>Databases – MYSQL</w:t>
      </w:r>
    </w:p>
    <w:p w:rsidR="00F77E92" w:rsidRDefault="00F77E92" w:rsidP="00F77E92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b/>
          <w:sz w:val="22"/>
        </w:rPr>
        <w:t xml:space="preserve">Web Technology : </w:t>
      </w:r>
      <w:r>
        <w:rPr>
          <w:sz w:val="22"/>
        </w:rPr>
        <w:t>HTML , HTML5,CSS</w:t>
      </w:r>
    </w:p>
    <w:p w:rsidR="00F77E92" w:rsidRDefault="00F77E92" w:rsidP="00F77E92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b/>
          <w:sz w:val="22"/>
        </w:rPr>
        <w:t>Software</w:t>
      </w:r>
      <w:r>
        <w:rPr>
          <w:sz w:val="22"/>
        </w:rPr>
        <w:t>: Netbeans, Notepad++,XAMMP,Tortoise SVN etc.</w:t>
      </w:r>
    </w:p>
    <w:p w:rsidR="00963579" w:rsidRDefault="00F77E92" w:rsidP="00963579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b/>
          <w:sz w:val="22"/>
        </w:rPr>
        <w:t>Operating System</w:t>
      </w:r>
      <w:r>
        <w:rPr>
          <w:sz w:val="22"/>
        </w:rPr>
        <w:t>: Windows XP, 7, 2008, 2010</w:t>
      </w:r>
    </w:p>
    <w:p w:rsidR="00F77E92" w:rsidRDefault="00F77E92" w:rsidP="00F77E92">
      <w:pPr>
        <w:spacing w:line="338" w:lineRule="exact"/>
        <w:rPr>
          <w:rFonts w:ascii="Times New Roman" w:eastAsia="Times New Roman" w:hAnsi="Times New Roman"/>
          <w:sz w:val="24"/>
        </w:rPr>
      </w:pPr>
    </w:p>
    <w:p w:rsidR="0031425E" w:rsidRDefault="0031425E" w:rsidP="00F77E92">
      <w:pPr>
        <w:spacing w:line="338" w:lineRule="exact"/>
        <w:rPr>
          <w:rFonts w:ascii="Times New Roman" w:eastAsia="Times New Roman" w:hAnsi="Times New Roman"/>
          <w:sz w:val="24"/>
        </w:rPr>
      </w:pPr>
    </w:p>
    <w:p w:rsidR="00F77E92" w:rsidRDefault="00F77E92" w:rsidP="00F77E92">
      <w:pPr>
        <w:spacing w:line="0" w:lineRule="atLeast"/>
        <w:rPr>
          <w:b/>
          <w:sz w:val="22"/>
        </w:rPr>
      </w:pPr>
      <w:r>
        <w:rPr>
          <w:b/>
          <w:sz w:val="22"/>
        </w:rPr>
        <w:t>Current Responsibilities Include:</w:t>
      </w:r>
    </w:p>
    <w:p w:rsidR="00F77E92" w:rsidRDefault="00F77E92" w:rsidP="00F77E92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F77E92" w:rsidRDefault="00F77E92" w:rsidP="00F77E92">
      <w:pPr>
        <w:numPr>
          <w:ilvl w:val="0"/>
          <w:numId w:val="4"/>
        </w:numPr>
        <w:tabs>
          <w:tab w:val="left" w:pos="720"/>
        </w:tabs>
        <w:spacing w:line="218" w:lineRule="auto"/>
        <w:ind w:left="720" w:right="1340" w:hanging="360"/>
        <w:rPr>
          <w:sz w:val="22"/>
        </w:rPr>
      </w:pPr>
      <w:r>
        <w:rPr>
          <w:b/>
          <w:sz w:val="22"/>
        </w:rPr>
        <w:t xml:space="preserve">Project Analysis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>
        <w:rPr>
          <w:sz w:val="22"/>
        </w:rPr>
        <w:t>To assist the Project Leader in the project technical analysis based on the</w:t>
      </w:r>
      <w:r>
        <w:rPr>
          <w:b/>
          <w:sz w:val="22"/>
        </w:rPr>
        <w:t xml:space="preserve"> </w:t>
      </w:r>
      <w:r>
        <w:rPr>
          <w:sz w:val="22"/>
        </w:rPr>
        <w:t>client requirements and the project scope definition.</w:t>
      </w:r>
    </w:p>
    <w:p w:rsidR="00F77E92" w:rsidRDefault="00F77E92" w:rsidP="00F77E92">
      <w:pPr>
        <w:spacing w:line="64" w:lineRule="exact"/>
        <w:rPr>
          <w:sz w:val="22"/>
        </w:rPr>
      </w:pPr>
    </w:p>
    <w:p w:rsidR="00F77E92" w:rsidRDefault="00F77E92" w:rsidP="00F77E92">
      <w:pPr>
        <w:numPr>
          <w:ilvl w:val="0"/>
          <w:numId w:val="4"/>
        </w:numPr>
        <w:tabs>
          <w:tab w:val="left" w:pos="720"/>
        </w:tabs>
        <w:spacing w:line="218" w:lineRule="auto"/>
        <w:ind w:left="720" w:right="1020" w:hanging="360"/>
        <w:rPr>
          <w:sz w:val="22"/>
        </w:rPr>
      </w:pPr>
      <w:r>
        <w:rPr>
          <w:b/>
          <w:sz w:val="22"/>
        </w:rPr>
        <w:t xml:space="preserve">System Design and Development </w:t>
      </w:r>
      <w:r>
        <w:rPr>
          <w:sz w:val="22"/>
        </w:rPr>
        <w:t>- To assist the Project Leader to define the system workflows</w:t>
      </w:r>
      <w:r>
        <w:rPr>
          <w:b/>
          <w:sz w:val="22"/>
        </w:rPr>
        <w:t xml:space="preserve"> </w:t>
      </w:r>
      <w:r>
        <w:rPr>
          <w:sz w:val="22"/>
        </w:rPr>
        <w:t>and drive the development to the project completion.</w:t>
      </w:r>
    </w:p>
    <w:p w:rsidR="00F77E92" w:rsidRDefault="00F77E92" w:rsidP="00F77E92">
      <w:pPr>
        <w:spacing w:line="59" w:lineRule="exact"/>
        <w:rPr>
          <w:sz w:val="22"/>
        </w:rPr>
      </w:pPr>
    </w:p>
    <w:p w:rsidR="00F77E92" w:rsidRDefault="00F77E92" w:rsidP="00F77E92">
      <w:pPr>
        <w:numPr>
          <w:ilvl w:val="0"/>
          <w:numId w:val="4"/>
        </w:numPr>
        <w:tabs>
          <w:tab w:val="left" w:pos="720"/>
        </w:tabs>
        <w:spacing w:line="218" w:lineRule="auto"/>
        <w:ind w:left="720" w:right="1180" w:hanging="360"/>
        <w:rPr>
          <w:sz w:val="22"/>
        </w:rPr>
      </w:pPr>
      <w:r>
        <w:rPr>
          <w:b/>
          <w:sz w:val="22"/>
        </w:rPr>
        <w:t xml:space="preserve">Project Development – Coding </w:t>
      </w:r>
      <w:r>
        <w:rPr>
          <w:sz w:val="22"/>
        </w:rPr>
        <w:t>–</w:t>
      </w:r>
      <w:r>
        <w:rPr>
          <w:b/>
          <w:sz w:val="22"/>
        </w:rPr>
        <w:t xml:space="preserve"> </w:t>
      </w:r>
      <w:r>
        <w:rPr>
          <w:sz w:val="22"/>
        </w:rPr>
        <w:t>Code the system modules/tasks as per the coding standards</w:t>
      </w:r>
      <w:r>
        <w:rPr>
          <w:b/>
          <w:sz w:val="22"/>
        </w:rPr>
        <w:t xml:space="preserve"> </w:t>
      </w:r>
      <w:r>
        <w:rPr>
          <w:sz w:val="22"/>
        </w:rPr>
        <w:t>defined.</w:t>
      </w:r>
    </w:p>
    <w:p w:rsidR="00F77E92" w:rsidRDefault="00F77E92" w:rsidP="00F77E92">
      <w:pPr>
        <w:spacing w:line="64" w:lineRule="exact"/>
        <w:rPr>
          <w:sz w:val="22"/>
        </w:rPr>
      </w:pPr>
    </w:p>
    <w:p w:rsidR="00F77E92" w:rsidRDefault="00F77E92" w:rsidP="00F77E92">
      <w:pPr>
        <w:numPr>
          <w:ilvl w:val="0"/>
          <w:numId w:val="4"/>
        </w:numPr>
        <w:tabs>
          <w:tab w:val="left" w:pos="720"/>
        </w:tabs>
        <w:spacing w:line="218" w:lineRule="auto"/>
        <w:ind w:left="720" w:right="1220" w:hanging="360"/>
        <w:rPr>
          <w:sz w:val="22"/>
        </w:rPr>
      </w:pPr>
      <w:r>
        <w:rPr>
          <w:b/>
          <w:sz w:val="22"/>
        </w:rPr>
        <w:t xml:space="preserve">Project Deliverables/ Quality Assurance </w:t>
      </w:r>
      <w:r>
        <w:rPr>
          <w:sz w:val="22"/>
        </w:rPr>
        <w:t>- To deliver the project modules within the targeted</w:t>
      </w:r>
      <w:r>
        <w:rPr>
          <w:b/>
          <w:sz w:val="22"/>
        </w:rPr>
        <w:t xml:space="preserve"> </w:t>
      </w:r>
      <w:r>
        <w:rPr>
          <w:sz w:val="22"/>
        </w:rPr>
        <w:t>deadlines and also maintain good quality code.</w:t>
      </w:r>
    </w:p>
    <w:p w:rsidR="00F77E92" w:rsidRDefault="00F77E92" w:rsidP="00F77E92">
      <w:pPr>
        <w:spacing w:line="59" w:lineRule="exact"/>
        <w:rPr>
          <w:sz w:val="22"/>
        </w:rPr>
      </w:pPr>
    </w:p>
    <w:p w:rsidR="00F77E92" w:rsidRPr="005E78EE" w:rsidRDefault="00F77E92" w:rsidP="005E78EE">
      <w:pPr>
        <w:numPr>
          <w:ilvl w:val="0"/>
          <w:numId w:val="4"/>
        </w:numPr>
        <w:tabs>
          <w:tab w:val="left" w:pos="720"/>
        </w:tabs>
        <w:spacing w:line="218" w:lineRule="auto"/>
        <w:ind w:left="720" w:right="1320" w:hanging="360"/>
        <w:rPr>
          <w:sz w:val="22"/>
        </w:rPr>
        <w:sectPr w:rsidR="00F77E92" w:rsidRPr="005E78EE">
          <w:pgSz w:w="12240" w:h="15840"/>
          <w:pgMar w:top="1407" w:right="560" w:bottom="1440" w:left="1440" w:header="0" w:footer="0" w:gutter="0"/>
          <w:cols w:space="0" w:equalWidth="0">
            <w:col w:w="10240"/>
          </w:cols>
          <w:docGrid w:linePitch="360"/>
        </w:sectPr>
      </w:pPr>
      <w:r>
        <w:rPr>
          <w:b/>
          <w:sz w:val="22"/>
        </w:rPr>
        <w:t xml:space="preserve">Modular/Unit Testing </w:t>
      </w:r>
      <w:r>
        <w:rPr>
          <w:sz w:val="22"/>
        </w:rPr>
        <w:t>- To ensure that each module developed is properly tested with good</w:t>
      </w:r>
      <w:r>
        <w:rPr>
          <w:b/>
          <w:sz w:val="22"/>
        </w:rPr>
        <w:t xml:space="preserve"> </w:t>
      </w:r>
      <w:r>
        <w:rPr>
          <w:sz w:val="22"/>
        </w:rPr>
        <w:t>designed test cases.</w:t>
      </w:r>
    </w:p>
    <w:p w:rsidR="00F77E92" w:rsidRDefault="00F77E92" w:rsidP="00F77E92">
      <w:pPr>
        <w:spacing w:line="200" w:lineRule="exact"/>
        <w:rPr>
          <w:rFonts w:ascii="Times New Roman" w:eastAsia="Times New Roman" w:hAnsi="Times New Roman"/>
        </w:rPr>
      </w:pPr>
      <w:bookmarkStart w:id="1" w:name="page2"/>
      <w:bookmarkEnd w:id="1"/>
    </w:p>
    <w:p w:rsidR="00F77E92" w:rsidRDefault="00F77E92" w:rsidP="00F77E92">
      <w:pPr>
        <w:spacing w:line="359" w:lineRule="exact"/>
        <w:rPr>
          <w:rFonts w:ascii="Times New Roman" w:eastAsia="Times New Roman" w:hAnsi="Times New Roman"/>
        </w:rPr>
      </w:pPr>
    </w:p>
    <w:p w:rsidR="00F77E92" w:rsidRDefault="00F77E92" w:rsidP="00F77E92">
      <w:pPr>
        <w:spacing w:line="0" w:lineRule="atLeast"/>
        <w:rPr>
          <w:b/>
          <w:sz w:val="22"/>
        </w:rPr>
      </w:pPr>
      <w:r>
        <w:rPr>
          <w:b/>
          <w:sz w:val="22"/>
        </w:rPr>
        <w:t>Projects Summary</w:t>
      </w:r>
      <w:r w:rsidR="0082768A">
        <w:rPr>
          <w:b/>
          <w:sz w:val="22"/>
        </w:rPr>
        <w:t>: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00"/>
        <w:gridCol w:w="6380"/>
      </w:tblGrid>
      <w:tr w:rsidR="00CF00BA" w:rsidTr="00B91410">
        <w:trPr>
          <w:trHeight w:val="766"/>
        </w:trPr>
        <w:tc>
          <w:tcPr>
            <w:tcW w:w="3100" w:type="dxa"/>
            <w:shd w:val="clear" w:color="auto" w:fill="auto"/>
            <w:vAlign w:val="bottom"/>
          </w:tcPr>
          <w:p w:rsidR="00C41F4E" w:rsidRDefault="00C41F4E" w:rsidP="00B91410">
            <w:pPr>
              <w:spacing w:line="0" w:lineRule="atLeast"/>
              <w:rPr>
                <w:b/>
                <w:sz w:val="22"/>
              </w:rPr>
            </w:pPr>
          </w:p>
          <w:p w:rsidR="00C41F4E" w:rsidRDefault="00C41F4E" w:rsidP="00B91410">
            <w:pPr>
              <w:spacing w:line="0" w:lineRule="atLeast"/>
              <w:rPr>
                <w:b/>
                <w:sz w:val="22"/>
              </w:rPr>
            </w:pPr>
          </w:p>
          <w:p w:rsidR="00CF00BA" w:rsidRDefault="00CF00BA" w:rsidP="00B91410">
            <w:pPr>
              <w:spacing w:line="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Project </w:t>
            </w:r>
            <w:r w:rsidR="00C41F4E">
              <w:rPr>
                <w:b/>
                <w:sz w:val="22"/>
              </w:rPr>
              <w:t>4</w:t>
            </w:r>
          </w:p>
        </w:tc>
        <w:tc>
          <w:tcPr>
            <w:tcW w:w="6380" w:type="dxa"/>
            <w:shd w:val="clear" w:color="auto" w:fill="auto"/>
            <w:vAlign w:val="bottom"/>
          </w:tcPr>
          <w:p w:rsidR="00CF00BA" w:rsidRDefault="00CF00BA" w:rsidP="00B9141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CF00BA" w:rsidTr="00B91410">
        <w:trPr>
          <w:trHeight w:val="244"/>
        </w:trPr>
        <w:tc>
          <w:tcPr>
            <w:tcW w:w="3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F00BA" w:rsidRDefault="00CF00BA" w:rsidP="00B9141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CF00BA" w:rsidRDefault="00CF00BA" w:rsidP="00B9141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CF00BA" w:rsidTr="00B91410">
        <w:trPr>
          <w:trHeight w:val="257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B91410">
            <w:pPr>
              <w:spacing w:line="255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Project Title</w:t>
            </w: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B91410">
            <w:pPr>
              <w:spacing w:line="25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silverdepotDropship</w:t>
            </w:r>
          </w:p>
        </w:tc>
      </w:tr>
      <w:tr w:rsidR="00CF00BA" w:rsidTr="00B91410">
        <w:trPr>
          <w:trHeight w:val="258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B91410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Team Size</w:t>
            </w: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B91410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Single (Dedicated)</w:t>
            </w:r>
          </w:p>
        </w:tc>
      </w:tr>
      <w:tr w:rsidR="00CF00BA" w:rsidTr="00B91410">
        <w:trPr>
          <w:trHeight w:val="257"/>
        </w:trPr>
        <w:tc>
          <w:tcPr>
            <w:tcW w:w="3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B91410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Synopsis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B91410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This old develop system as silverdepot were I have added the</w:t>
            </w:r>
          </w:p>
        </w:tc>
      </w:tr>
      <w:tr w:rsidR="00CF00BA" w:rsidTr="00B91410">
        <w:trPr>
          <w:trHeight w:val="269"/>
        </w:trPr>
        <w:tc>
          <w:tcPr>
            <w:tcW w:w="3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B9141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B91410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dropship module as per client requirement. Main aim to develop this</w:t>
            </w:r>
          </w:p>
        </w:tc>
      </w:tr>
      <w:tr w:rsidR="00CF00BA" w:rsidTr="00B91410">
        <w:trPr>
          <w:trHeight w:val="269"/>
        </w:trPr>
        <w:tc>
          <w:tcPr>
            <w:tcW w:w="3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B9141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B91410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system is one user can purchase and ship the product on different</w:t>
            </w:r>
          </w:p>
        </w:tc>
      </w:tr>
      <w:tr w:rsidR="00CF00BA" w:rsidTr="00B91410">
        <w:trPr>
          <w:trHeight w:val="271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B9141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B91410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shipping address.</w:t>
            </w:r>
          </w:p>
          <w:p w:rsidR="00C41F4E" w:rsidRDefault="00C41F4E" w:rsidP="00B91410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Working on to develop old silverdepot system as silverdepotOnline in magento platform.</w:t>
            </w:r>
          </w:p>
        </w:tc>
      </w:tr>
      <w:tr w:rsidR="00CF00BA" w:rsidTr="00B91410">
        <w:trPr>
          <w:trHeight w:val="257"/>
        </w:trPr>
        <w:tc>
          <w:tcPr>
            <w:tcW w:w="3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B91410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Technology Used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B91410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 xml:space="preserve">Php, osCommerce, </w:t>
            </w:r>
            <w:r w:rsidR="00C41F4E">
              <w:rPr>
                <w:sz w:val="22"/>
              </w:rPr>
              <w:t xml:space="preserve">Magento 1.9, </w:t>
            </w:r>
            <w:r>
              <w:rPr>
                <w:sz w:val="22"/>
              </w:rPr>
              <w:t>MySql, Jquery, Javascript, Html, Css etc.</w:t>
            </w:r>
          </w:p>
        </w:tc>
      </w:tr>
      <w:tr w:rsidR="00CF00BA" w:rsidTr="00B91410">
        <w:trPr>
          <w:trHeight w:val="271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B91410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Role</w:t>
            </w: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41F4E" w:rsidP="00B91410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Worked as a senior</w:t>
            </w:r>
            <w:r w:rsidR="00CF00BA">
              <w:rPr>
                <w:sz w:val="22"/>
              </w:rPr>
              <w:t xml:space="preserve"> web developer.</w:t>
            </w:r>
          </w:p>
        </w:tc>
      </w:tr>
    </w:tbl>
    <w:p w:rsidR="00C41F4E" w:rsidRDefault="00C41F4E" w:rsidP="00F77E92">
      <w:pPr>
        <w:spacing w:line="241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00"/>
        <w:gridCol w:w="6380"/>
      </w:tblGrid>
      <w:tr w:rsidR="00D1633A" w:rsidTr="00CE53A4">
        <w:trPr>
          <w:trHeight w:val="766"/>
        </w:trPr>
        <w:tc>
          <w:tcPr>
            <w:tcW w:w="3100" w:type="dxa"/>
            <w:shd w:val="clear" w:color="auto" w:fill="auto"/>
            <w:vAlign w:val="bottom"/>
          </w:tcPr>
          <w:p w:rsidR="00D1633A" w:rsidRDefault="00D1633A" w:rsidP="00CE53A4">
            <w:pPr>
              <w:spacing w:line="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t>Project 3</w:t>
            </w:r>
          </w:p>
        </w:tc>
        <w:tc>
          <w:tcPr>
            <w:tcW w:w="6380" w:type="dxa"/>
            <w:shd w:val="clear" w:color="auto" w:fill="auto"/>
            <w:vAlign w:val="bottom"/>
          </w:tcPr>
          <w:p w:rsidR="00D1633A" w:rsidRDefault="00D1633A" w:rsidP="00CE53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D1633A" w:rsidTr="00CE53A4">
        <w:trPr>
          <w:trHeight w:val="244"/>
        </w:trPr>
        <w:tc>
          <w:tcPr>
            <w:tcW w:w="3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D1633A" w:rsidTr="00CE53A4">
        <w:trPr>
          <w:trHeight w:val="257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255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Project Title</w:t>
            </w: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25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Thinkparallax</w:t>
            </w:r>
          </w:p>
        </w:tc>
      </w:tr>
      <w:tr w:rsidR="00D1633A" w:rsidTr="00CE53A4">
        <w:trPr>
          <w:trHeight w:val="258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Team Size</w:t>
            </w: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D1633A" w:rsidTr="00CE53A4">
        <w:trPr>
          <w:trHeight w:val="257"/>
        </w:trPr>
        <w:tc>
          <w:tcPr>
            <w:tcW w:w="3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Synopsis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The objective of the project was to develop a website which maintain</w:t>
            </w:r>
          </w:p>
        </w:tc>
      </w:tr>
      <w:tr w:rsidR="00D1633A" w:rsidTr="00CE53A4">
        <w:trPr>
          <w:trHeight w:val="269"/>
        </w:trPr>
        <w:tc>
          <w:tcPr>
            <w:tcW w:w="3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the advertise agency. The main aim of the project is to maintain the</w:t>
            </w:r>
          </w:p>
        </w:tc>
      </w:tr>
      <w:tr w:rsidR="00D1633A" w:rsidTr="00CE53A4">
        <w:trPr>
          <w:trHeight w:val="269"/>
        </w:trPr>
        <w:tc>
          <w:tcPr>
            <w:tcW w:w="3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event of advertise and maintain team information and blog. The</w:t>
            </w:r>
          </w:p>
        </w:tc>
      </w:tr>
      <w:tr w:rsidR="00D1633A" w:rsidTr="00CE53A4">
        <w:trPr>
          <w:trHeight w:val="269"/>
        </w:trPr>
        <w:tc>
          <w:tcPr>
            <w:tcW w:w="3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website mainly focuses on there clients should know about</w:t>
            </w:r>
          </w:p>
        </w:tc>
      </w:tr>
      <w:tr w:rsidR="00D1633A" w:rsidTr="00CE53A4">
        <w:trPr>
          <w:trHeight w:val="271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thinkparallax team and about them.</w:t>
            </w:r>
          </w:p>
        </w:tc>
      </w:tr>
      <w:tr w:rsidR="00D1633A" w:rsidTr="00CE53A4">
        <w:trPr>
          <w:trHeight w:val="257"/>
        </w:trPr>
        <w:tc>
          <w:tcPr>
            <w:tcW w:w="3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Technology Used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WordPress,Jquery, Javascript, Html5, CSS,MySql.</w:t>
            </w:r>
          </w:p>
        </w:tc>
      </w:tr>
      <w:tr w:rsidR="00D1633A" w:rsidTr="00CE53A4">
        <w:trPr>
          <w:trHeight w:val="271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Role</w:t>
            </w: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D1633A" w:rsidRDefault="00D1633A" w:rsidP="00CE53A4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Worked as a senior web developer.</w:t>
            </w:r>
          </w:p>
        </w:tc>
      </w:tr>
      <w:tr w:rsidR="00D1633A" w:rsidTr="00CE53A4">
        <w:trPr>
          <w:trHeight w:val="766"/>
        </w:trPr>
        <w:tc>
          <w:tcPr>
            <w:tcW w:w="3100" w:type="dxa"/>
            <w:shd w:val="clear" w:color="auto" w:fill="auto"/>
            <w:vAlign w:val="bottom"/>
          </w:tcPr>
          <w:p w:rsidR="00C41F4E" w:rsidRDefault="00C41F4E" w:rsidP="00CE53A4">
            <w:pPr>
              <w:spacing w:line="0" w:lineRule="atLeast"/>
              <w:rPr>
                <w:b/>
                <w:sz w:val="22"/>
              </w:rPr>
            </w:pPr>
          </w:p>
          <w:p w:rsidR="00C41F4E" w:rsidRDefault="00C41F4E" w:rsidP="00CE53A4">
            <w:pPr>
              <w:spacing w:line="0" w:lineRule="atLeast"/>
              <w:rPr>
                <w:b/>
                <w:sz w:val="22"/>
              </w:rPr>
            </w:pPr>
          </w:p>
          <w:p w:rsidR="00D1633A" w:rsidRDefault="00D1633A" w:rsidP="00CE53A4">
            <w:pPr>
              <w:spacing w:line="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t>Project 2</w:t>
            </w:r>
          </w:p>
        </w:tc>
        <w:tc>
          <w:tcPr>
            <w:tcW w:w="6380" w:type="dxa"/>
            <w:shd w:val="clear" w:color="auto" w:fill="auto"/>
            <w:vAlign w:val="bottom"/>
          </w:tcPr>
          <w:p w:rsidR="00D1633A" w:rsidRDefault="00D1633A" w:rsidP="00CE53A4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:rsidR="00F77E92" w:rsidRDefault="00F77E92" w:rsidP="00F77E92">
      <w:pPr>
        <w:spacing w:line="224" w:lineRule="exact"/>
        <w:rPr>
          <w:rFonts w:ascii="Times New Roman" w:eastAsia="Times New Roman" w:hAnsi="Times New Roman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3100"/>
        <w:gridCol w:w="6380"/>
      </w:tblGrid>
      <w:tr w:rsidR="00F77E92" w:rsidTr="00F2538A">
        <w:trPr>
          <w:trHeight w:val="277"/>
        </w:trPr>
        <w:tc>
          <w:tcPr>
            <w:tcW w:w="3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F77E92" w:rsidP="00F2538A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Project Title</w:t>
            </w:r>
          </w:p>
        </w:tc>
        <w:tc>
          <w:tcPr>
            <w:tcW w:w="638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E65F4B" w:rsidP="00F2538A">
            <w:pPr>
              <w:spacing w:line="0" w:lineRule="atLeast"/>
              <w:ind w:left="20"/>
              <w:rPr>
                <w:b/>
                <w:sz w:val="22"/>
              </w:rPr>
            </w:pPr>
            <w:r>
              <w:rPr>
                <w:b/>
                <w:sz w:val="22"/>
              </w:rPr>
              <w:t>Peoplesoil</w:t>
            </w:r>
          </w:p>
        </w:tc>
      </w:tr>
      <w:tr w:rsidR="00F77E92" w:rsidTr="00F2538A">
        <w:trPr>
          <w:trHeight w:val="258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F77E92" w:rsidP="00F2538A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Team Size</w:t>
            </w: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E65F4B" w:rsidP="00F2538A">
            <w:pPr>
              <w:spacing w:line="257" w:lineRule="exact"/>
              <w:ind w:left="20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F77E92" w:rsidTr="00F2538A">
        <w:trPr>
          <w:trHeight w:val="257"/>
        </w:trPr>
        <w:tc>
          <w:tcPr>
            <w:tcW w:w="3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F77E92" w:rsidP="00F2538A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Synopsis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E65F4B" w:rsidP="00F2538A">
            <w:pPr>
              <w:spacing w:line="257" w:lineRule="exact"/>
              <w:ind w:left="20"/>
              <w:rPr>
                <w:sz w:val="22"/>
              </w:rPr>
            </w:pPr>
            <w:r>
              <w:rPr>
                <w:sz w:val="22"/>
              </w:rPr>
              <w:t>Peoplesoil</w:t>
            </w:r>
            <w:r w:rsidR="00F77E92">
              <w:rPr>
                <w:sz w:val="22"/>
              </w:rPr>
              <w:t xml:space="preserve"> is ecommerce site where user can able to add product</w:t>
            </w:r>
          </w:p>
        </w:tc>
      </w:tr>
      <w:tr w:rsidR="00F77E92" w:rsidTr="00F2538A">
        <w:trPr>
          <w:trHeight w:val="269"/>
        </w:trPr>
        <w:tc>
          <w:tcPr>
            <w:tcW w:w="3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F77E92" w:rsidP="00F2538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F77E92" w:rsidP="00F2538A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to cart , checkout the product, Made payment online,</w:t>
            </w:r>
          </w:p>
        </w:tc>
      </w:tr>
      <w:tr w:rsidR="00F77E92" w:rsidTr="00F2538A">
        <w:trPr>
          <w:trHeight w:val="269"/>
        </w:trPr>
        <w:tc>
          <w:tcPr>
            <w:tcW w:w="3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F77E92" w:rsidP="00F2538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F77E92" w:rsidP="00F2538A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Admin can view the order ,update the product, add product, delete</w:t>
            </w:r>
          </w:p>
        </w:tc>
      </w:tr>
      <w:tr w:rsidR="00F77E92" w:rsidTr="00F2538A">
        <w:trPr>
          <w:trHeight w:val="271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F77E92" w:rsidP="00F2538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F77E92" w:rsidP="00F2538A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 xml:space="preserve">product, </w:t>
            </w:r>
            <w:r w:rsidR="00E65F4B">
              <w:rPr>
                <w:sz w:val="22"/>
              </w:rPr>
              <w:t>acknowledge</w:t>
            </w:r>
            <w:r>
              <w:rPr>
                <w:sz w:val="22"/>
              </w:rPr>
              <w:t xml:space="preserve"> to order etc</w:t>
            </w:r>
          </w:p>
        </w:tc>
      </w:tr>
      <w:tr w:rsidR="00F77E92" w:rsidTr="00F2538A">
        <w:trPr>
          <w:trHeight w:val="257"/>
        </w:trPr>
        <w:tc>
          <w:tcPr>
            <w:tcW w:w="3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F77E92" w:rsidP="00F2538A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Technology Used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E65F4B" w:rsidP="00F2538A">
            <w:pPr>
              <w:spacing w:line="257" w:lineRule="exact"/>
              <w:ind w:left="20"/>
              <w:rPr>
                <w:sz w:val="22"/>
              </w:rPr>
            </w:pPr>
            <w:r>
              <w:rPr>
                <w:sz w:val="22"/>
              </w:rPr>
              <w:t>Php, Magento 1.7</w:t>
            </w:r>
            <w:r w:rsidR="00F77E92">
              <w:rPr>
                <w:sz w:val="22"/>
              </w:rPr>
              <w:t>, MySql, Jquery, Javascript, Html, CSS etc.</w:t>
            </w:r>
          </w:p>
        </w:tc>
      </w:tr>
      <w:tr w:rsidR="00F77E92" w:rsidTr="00F2538A">
        <w:trPr>
          <w:trHeight w:val="271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F77E92" w:rsidP="00F2538A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Role</w:t>
            </w: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F77E92" w:rsidP="00E65F4B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 xml:space="preserve">Worked as a </w:t>
            </w:r>
            <w:r w:rsidR="00E65F4B">
              <w:rPr>
                <w:sz w:val="22"/>
              </w:rPr>
              <w:t>php</w:t>
            </w:r>
            <w:r>
              <w:rPr>
                <w:sz w:val="22"/>
              </w:rPr>
              <w:t xml:space="preserve"> web developer.</w:t>
            </w:r>
          </w:p>
        </w:tc>
      </w:tr>
      <w:tr w:rsidR="00F77E92" w:rsidTr="00F2538A">
        <w:trPr>
          <w:trHeight w:val="766"/>
        </w:trPr>
        <w:tc>
          <w:tcPr>
            <w:tcW w:w="3100" w:type="dxa"/>
            <w:shd w:val="clear" w:color="auto" w:fill="auto"/>
            <w:vAlign w:val="bottom"/>
          </w:tcPr>
          <w:p w:rsidR="00D1633A" w:rsidRDefault="00D1633A" w:rsidP="00F2538A">
            <w:pPr>
              <w:spacing w:line="0" w:lineRule="atLeast"/>
              <w:rPr>
                <w:b/>
                <w:sz w:val="22"/>
              </w:rPr>
            </w:pPr>
          </w:p>
          <w:p w:rsidR="00D1633A" w:rsidRDefault="00D1633A" w:rsidP="00F2538A">
            <w:pPr>
              <w:spacing w:line="0" w:lineRule="atLeast"/>
              <w:rPr>
                <w:b/>
                <w:sz w:val="22"/>
              </w:rPr>
            </w:pPr>
          </w:p>
          <w:p w:rsidR="00C41F4E" w:rsidRDefault="00C41F4E" w:rsidP="00F2538A">
            <w:pPr>
              <w:spacing w:line="0" w:lineRule="atLeast"/>
              <w:rPr>
                <w:b/>
                <w:sz w:val="22"/>
              </w:rPr>
            </w:pPr>
          </w:p>
          <w:p w:rsidR="00D1633A" w:rsidRDefault="00D1633A" w:rsidP="00F2538A">
            <w:pPr>
              <w:spacing w:line="0" w:lineRule="atLeast"/>
              <w:rPr>
                <w:b/>
                <w:sz w:val="22"/>
              </w:rPr>
            </w:pPr>
          </w:p>
          <w:p w:rsidR="00F77E92" w:rsidRDefault="00F77E92" w:rsidP="00F2538A">
            <w:pPr>
              <w:spacing w:line="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lastRenderedPageBreak/>
              <w:t xml:space="preserve">Project </w:t>
            </w:r>
            <w:r w:rsidR="00CF00BA">
              <w:rPr>
                <w:b/>
                <w:sz w:val="22"/>
              </w:rPr>
              <w:t>1</w:t>
            </w:r>
          </w:p>
        </w:tc>
        <w:tc>
          <w:tcPr>
            <w:tcW w:w="6380" w:type="dxa"/>
            <w:shd w:val="clear" w:color="auto" w:fill="auto"/>
            <w:vAlign w:val="bottom"/>
          </w:tcPr>
          <w:p w:rsidR="00F77E92" w:rsidRDefault="00F77E92" w:rsidP="00F2538A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F77E92" w:rsidTr="00F2538A">
        <w:trPr>
          <w:trHeight w:val="244"/>
        </w:trPr>
        <w:tc>
          <w:tcPr>
            <w:tcW w:w="3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77E92" w:rsidRDefault="00F77E92" w:rsidP="00F253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63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F77E92" w:rsidRDefault="00F77E92" w:rsidP="00F2538A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F77E92" w:rsidTr="00F2538A">
        <w:trPr>
          <w:trHeight w:val="257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F77E92" w:rsidP="00F2538A">
            <w:pPr>
              <w:spacing w:line="255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Project Title</w:t>
            </w: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CF00BA" w:rsidP="00F2538A">
            <w:pPr>
              <w:spacing w:line="255" w:lineRule="exact"/>
              <w:rPr>
                <w:b/>
                <w:sz w:val="22"/>
              </w:rPr>
            </w:pPr>
            <w:r>
              <w:rPr>
                <w:b/>
                <w:sz w:val="22"/>
              </w:rPr>
              <w:t>MyShop</w:t>
            </w:r>
          </w:p>
        </w:tc>
      </w:tr>
      <w:tr w:rsidR="00F77E92" w:rsidTr="00F2538A">
        <w:trPr>
          <w:trHeight w:val="258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F77E92" w:rsidP="00F2538A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Team Size</w:t>
            </w: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CF00BA" w:rsidP="00F2538A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F77E92" w:rsidTr="00F2538A">
        <w:trPr>
          <w:trHeight w:val="257"/>
        </w:trPr>
        <w:tc>
          <w:tcPr>
            <w:tcW w:w="3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F77E92" w:rsidRDefault="00F77E92" w:rsidP="00F2538A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Synopsis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F77E92" w:rsidP="00F2538A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 xml:space="preserve">This </w:t>
            </w:r>
            <w:r w:rsidR="00CF00BA">
              <w:rPr>
                <w:sz w:val="22"/>
              </w:rPr>
              <w:t>is ecommerce site where user can able to add product to cart, checkout the product and made payment.</w:t>
            </w:r>
          </w:p>
        </w:tc>
      </w:tr>
      <w:tr w:rsidR="00CF00BA" w:rsidTr="00CF00BA">
        <w:trPr>
          <w:trHeight w:val="360"/>
        </w:trPr>
        <w:tc>
          <w:tcPr>
            <w:tcW w:w="3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F2538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B91410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Admin can view the order ,update the product, add product, delete</w:t>
            </w:r>
          </w:p>
        </w:tc>
      </w:tr>
      <w:tr w:rsidR="00CF00BA" w:rsidTr="00F2538A">
        <w:trPr>
          <w:trHeight w:val="269"/>
        </w:trPr>
        <w:tc>
          <w:tcPr>
            <w:tcW w:w="3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F2538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B91410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product, acknowledge to order etc</w:t>
            </w:r>
          </w:p>
        </w:tc>
      </w:tr>
      <w:tr w:rsidR="00CF00BA" w:rsidTr="0031425E">
        <w:trPr>
          <w:trHeight w:val="119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F2538A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F2538A">
            <w:pPr>
              <w:spacing w:line="0" w:lineRule="atLeast"/>
              <w:rPr>
                <w:sz w:val="22"/>
              </w:rPr>
            </w:pPr>
          </w:p>
        </w:tc>
      </w:tr>
      <w:tr w:rsidR="00CF00BA" w:rsidTr="00F2538A">
        <w:trPr>
          <w:trHeight w:val="257"/>
        </w:trPr>
        <w:tc>
          <w:tcPr>
            <w:tcW w:w="310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F2538A">
            <w:pPr>
              <w:spacing w:line="257" w:lineRule="exac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Technology Used</w:t>
            </w:r>
          </w:p>
        </w:tc>
        <w:tc>
          <w:tcPr>
            <w:tcW w:w="63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CF00BA">
            <w:pPr>
              <w:spacing w:line="257" w:lineRule="exact"/>
              <w:rPr>
                <w:sz w:val="22"/>
              </w:rPr>
            </w:pPr>
            <w:r>
              <w:rPr>
                <w:sz w:val="22"/>
              </w:rPr>
              <w:t>CodeIgniter, MySql, Jquery, Javascript, Html, Css etc.</w:t>
            </w:r>
          </w:p>
        </w:tc>
      </w:tr>
      <w:tr w:rsidR="00CF00BA" w:rsidTr="00F2538A">
        <w:trPr>
          <w:trHeight w:val="271"/>
        </w:trPr>
        <w:tc>
          <w:tcPr>
            <w:tcW w:w="310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F2538A">
            <w:pPr>
              <w:spacing w:line="0" w:lineRule="atLeast"/>
              <w:ind w:left="100"/>
              <w:rPr>
                <w:b/>
                <w:sz w:val="22"/>
              </w:rPr>
            </w:pPr>
            <w:r>
              <w:rPr>
                <w:b/>
                <w:sz w:val="22"/>
              </w:rPr>
              <w:t>Role</w:t>
            </w:r>
          </w:p>
        </w:tc>
        <w:tc>
          <w:tcPr>
            <w:tcW w:w="63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CF00BA" w:rsidRDefault="00CF00BA" w:rsidP="00F2538A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Worked as a Php web developer.</w:t>
            </w:r>
          </w:p>
        </w:tc>
      </w:tr>
    </w:tbl>
    <w:p w:rsidR="0031425E" w:rsidRDefault="0031425E" w:rsidP="00F77E92">
      <w:pPr>
        <w:rPr>
          <w:color w:val="122130"/>
          <w:sz w:val="22"/>
        </w:rPr>
      </w:pPr>
    </w:p>
    <w:p w:rsidR="00C41F4E" w:rsidRDefault="00C41F4E" w:rsidP="00F77E92">
      <w:pPr>
        <w:rPr>
          <w:color w:val="122130"/>
          <w:sz w:val="22"/>
        </w:rPr>
      </w:pPr>
    </w:p>
    <w:p w:rsidR="00C41F4E" w:rsidRDefault="00C41F4E" w:rsidP="00F77E92">
      <w:pPr>
        <w:rPr>
          <w:color w:val="122130"/>
          <w:sz w:val="22"/>
        </w:rPr>
      </w:pPr>
    </w:p>
    <w:p w:rsidR="0031425E" w:rsidRDefault="0031425E" w:rsidP="0031425E">
      <w:pPr>
        <w:spacing w:line="338" w:lineRule="exact"/>
        <w:rPr>
          <w:b/>
          <w:sz w:val="22"/>
        </w:rPr>
      </w:pPr>
      <w:r>
        <w:rPr>
          <w:b/>
          <w:sz w:val="22"/>
        </w:rPr>
        <w:t>Educational Qualification:</w:t>
      </w:r>
    </w:p>
    <w:p w:rsidR="0031425E" w:rsidRDefault="0031425E" w:rsidP="0031425E">
      <w:pPr>
        <w:spacing w:line="338" w:lineRule="exact"/>
        <w:rPr>
          <w:rFonts w:ascii="Times New Roman" w:eastAsia="Times New Roman" w:hAnsi="Times New Roman"/>
        </w:rPr>
      </w:pPr>
    </w:p>
    <w:p w:rsidR="0031425E" w:rsidRDefault="0031425E" w:rsidP="0031425E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 xml:space="preserve">BE (Engg - 2016) (72.59%) </w:t>
      </w:r>
      <w:r>
        <w:rPr>
          <w:sz w:val="24"/>
          <w:szCs w:val="24"/>
        </w:rPr>
        <w:t>K. K. Wagh Institute of Engineer Education and Research</w:t>
      </w:r>
      <w:r w:rsidRPr="007B4508">
        <w:rPr>
          <w:sz w:val="24"/>
          <w:szCs w:val="24"/>
        </w:rPr>
        <w:t>, Nas</w:t>
      </w:r>
      <w:r>
        <w:rPr>
          <w:sz w:val="24"/>
          <w:szCs w:val="24"/>
        </w:rPr>
        <w:t>h</w:t>
      </w:r>
      <w:r w:rsidRPr="007B4508">
        <w:rPr>
          <w:sz w:val="24"/>
          <w:szCs w:val="24"/>
        </w:rPr>
        <w:t>ik</w:t>
      </w:r>
      <w:r>
        <w:rPr>
          <w:sz w:val="22"/>
        </w:rPr>
        <w:t xml:space="preserve"> under SavitriBai Phule Pune  university.</w:t>
      </w:r>
    </w:p>
    <w:p w:rsidR="0031425E" w:rsidRDefault="0031425E" w:rsidP="0031425E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 xml:space="preserve">Diploma in IT (78.56%) </w:t>
      </w:r>
      <w:r>
        <w:rPr>
          <w:sz w:val="24"/>
          <w:szCs w:val="24"/>
        </w:rPr>
        <w:t>Gramin Polytechnic  Vishnupuri</w:t>
      </w:r>
      <w:r w:rsidRPr="007B4508">
        <w:rPr>
          <w:sz w:val="24"/>
          <w:szCs w:val="24"/>
        </w:rPr>
        <w:t>, Nanded</w:t>
      </w:r>
    </w:p>
    <w:p w:rsidR="0031425E" w:rsidRDefault="0031425E" w:rsidP="0031425E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H.S.C. (60%)Maharashtra State Board, Pune</w:t>
      </w:r>
    </w:p>
    <w:p w:rsidR="0031425E" w:rsidRDefault="0031425E" w:rsidP="0031425E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60"/>
        <w:rPr>
          <w:sz w:val="22"/>
        </w:rPr>
      </w:pPr>
      <w:r>
        <w:rPr>
          <w:sz w:val="22"/>
        </w:rPr>
        <w:t>S.S.C. (77.84%) Maharashtra State Board, Pune</w:t>
      </w:r>
    </w:p>
    <w:p w:rsidR="00C41F4E" w:rsidRDefault="00C41F4E" w:rsidP="00C41F4E">
      <w:pPr>
        <w:tabs>
          <w:tab w:val="left" w:pos="720"/>
        </w:tabs>
        <w:spacing w:line="0" w:lineRule="atLeast"/>
        <w:rPr>
          <w:sz w:val="22"/>
        </w:rPr>
      </w:pPr>
    </w:p>
    <w:p w:rsidR="00C41F4E" w:rsidRPr="0031425E" w:rsidRDefault="00C41F4E" w:rsidP="00C41F4E">
      <w:pPr>
        <w:tabs>
          <w:tab w:val="left" w:pos="720"/>
        </w:tabs>
        <w:spacing w:line="0" w:lineRule="atLeast"/>
        <w:rPr>
          <w:sz w:val="2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00"/>
        <w:gridCol w:w="2120"/>
        <w:gridCol w:w="6000"/>
      </w:tblGrid>
      <w:tr w:rsidR="0031425E" w:rsidTr="00CE53A4">
        <w:trPr>
          <w:trHeight w:val="269"/>
        </w:trPr>
        <w:tc>
          <w:tcPr>
            <w:tcW w:w="2720" w:type="dxa"/>
            <w:gridSpan w:val="2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rPr>
                <w:b/>
                <w:sz w:val="22"/>
              </w:rPr>
            </w:pPr>
            <w:r>
              <w:rPr>
                <w:b/>
                <w:sz w:val="22"/>
              </w:rPr>
              <w:t>Personal Information</w:t>
            </w:r>
            <w:r w:rsidR="0082768A">
              <w:rPr>
                <w:b/>
                <w:sz w:val="22"/>
              </w:rPr>
              <w:t>:</w:t>
            </w:r>
          </w:p>
        </w:tc>
        <w:tc>
          <w:tcPr>
            <w:tcW w:w="6000" w:type="dxa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31425E" w:rsidTr="00CE53A4">
        <w:trPr>
          <w:trHeight w:val="538"/>
        </w:trPr>
        <w:tc>
          <w:tcPr>
            <w:tcW w:w="600" w:type="dxa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ind w:left="360"/>
              <w:rPr>
                <w:sz w:val="22"/>
              </w:rPr>
            </w:pPr>
            <w:r>
              <w:rPr>
                <w:sz w:val="22"/>
              </w:rPr>
              <w:t>•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Date of Birth</w:t>
            </w:r>
          </w:p>
        </w:tc>
        <w:tc>
          <w:tcPr>
            <w:tcW w:w="6000" w:type="dxa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ind w:left="260"/>
              <w:rPr>
                <w:sz w:val="22"/>
              </w:rPr>
            </w:pPr>
            <w:r>
              <w:rPr>
                <w:b/>
                <w:sz w:val="22"/>
              </w:rPr>
              <w:t xml:space="preserve">: </w:t>
            </w:r>
            <w:r>
              <w:rPr>
                <w:sz w:val="22"/>
              </w:rPr>
              <w:t>6 July 1993</w:t>
            </w:r>
          </w:p>
        </w:tc>
      </w:tr>
      <w:tr w:rsidR="0031425E" w:rsidTr="00CE53A4">
        <w:trPr>
          <w:trHeight w:val="265"/>
        </w:trPr>
        <w:tc>
          <w:tcPr>
            <w:tcW w:w="600" w:type="dxa"/>
            <w:shd w:val="clear" w:color="auto" w:fill="auto"/>
            <w:vAlign w:val="bottom"/>
          </w:tcPr>
          <w:p w:rsidR="0031425E" w:rsidRDefault="0031425E" w:rsidP="00CE53A4">
            <w:pPr>
              <w:spacing w:line="265" w:lineRule="exact"/>
              <w:ind w:left="360"/>
              <w:rPr>
                <w:sz w:val="22"/>
              </w:rPr>
            </w:pPr>
            <w:r>
              <w:rPr>
                <w:sz w:val="22"/>
              </w:rPr>
              <w:t>•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31425E" w:rsidRDefault="0031425E" w:rsidP="00CE53A4">
            <w:pPr>
              <w:spacing w:line="265" w:lineRule="exac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Father Name</w:t>
            </w:r>
          </w:p>
        </w:tc>
        <w:tc>
          <w:tcPr>
            <w:tcW w:w="6000" w:type="dxa"/>
            <w:shd w:val="clear" w:color="auto" w:fill="auto"/>
            <w:vAlign w:val="bottom"/>
          </w:tcPr>
          <w:p w:rsidR="0031425E" w:rsidRDefault="0031425E" w:rsidP="00CE53A4">
            <w:pPr>
              <w:spacing w:line="265" w:lineRule="exact"/>
              <w:ind w:left="220"/>
              <w:rPr>
                <w:sz w:val="22"/>
              </w:rPr>
            </w:pPr>
            <w:r>
              <w:rPr>
                <w:b/>
                <w:sz w:val="22"/>
              </w:rPr>
              <w:t xml:space="preserve">: </w:t>
            </w:r>
            <w:r>
              <w:rPr>
                <w:sz w:val="22"/>
              </w:rPr>
              <w:t>Shivcharan Rampratap Gunawat</w:t>
            </w:r>
          </w:p>
        </w:tc>
      </w:tr>
      <w:tr w:rsidR="0031425E" w:rsidTr="00CE53A4">
        <w:trPr>
          <w:trHeight w:val="269"/>
        </w:trPr>
        <w:tc>
          <w:tcPr>
            <w:tcW w:w="600" w:type="dxa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ind w:left="360"/>
              <w:rPr>
                <w:sz w:val="22"/>
              </w:rPr>
            </w:pPr>
            <w:r>
              <w:rPr>
                <w:sz w:val="22"/>
              </w:rPr>
              <w:t>•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Gender</w:t>
            </w:r>
          </w:p>
        </w:tc>
        <w:tc>
          <w:tcPr>
            <w:tcW w:w="6000" w:type="dxa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 xml:space="preserve">: </w:t>
            </w:r>
            <w:r w:rsidR="00331FAA" w:rsidRPr="00331FAA">
              <w:rPr>
                <w:sz w:val="22"/>
              </w:rPr>
              <w:t>Fem</w:t>
            </w:r>
            <w:r>
              <w:rPr>
                <w:sz w:val="22"/>
              </w:rPr>
              <w:t>ale</w:t>
            </w:r>
          </w:p>
        </w:tc>
      </w:tr>
      <w:tr w:rsidR="0031425E" w:rsidTr="00CE53A4">
        <w:trPr>
          <w:trHeight w:val="269"/>
        </w:trPr>
        <w:tc>
          <w:tcPr>
            <w:tcW w:w="600" w:type="dxa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ind w:left="360"/>
              <w:rPr>
                <w:sz w:val="22"/>
              </w:rPr>
            </w:pPr>
            <w:r>
              <w:rPr>
                <w:sz w:val="22"/>
              </w:rPr>
              <w:t>•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Nationality</w:t>
            </w:r>
          </w:p>
        </w:tc>
        <w:tc>
          <w:tcPr>
            <w:tcW w:w="6000" w:type="dxa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 xml:space="preserve">: </w:t>
            </w:r>
            <w:r>
              <w:rPr>
                <w:sz w:val="22"/>
              </w:rPr>
              <w:t>Indian</w:t>
            </w:r>
          </w:p>
        </w:tc>
      </w:tr>
      <w:tr w:rsidR="0031425E" w:rsidTr="00CE53A4">
        <w:trPr>
          <w:trHeight w:val="269"/>
        </w:trPr>
        <w:tc>
          <w:tcPr>
            <w:tcW w:w="600" w:type="dxa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ind w:left="360"/>
              <w:rPr>
                <w:sz w:val="22"/>
              </w:rPr>
            </w:pPr>
            <w:r>
              <w:rPr>
                <w:sz w:val="22"/>
              </w:rPr>
              <w:t>•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Language</w:t>
            </w:r>
          </w:p>
        </w:tc>
        <w:tc>
          <w:tcPr>
            <w:tcW w:w="6000" w:type="dxa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 xml:space="preserve">: </w:t>
            </w:r>
            <w:r>
              <w:rPr>
                <w:sz w:val="22"/>
              </w:rPr>
              <w:t>English, Hindi, Marathi</w:t>
            </w:r>
          </w:p>
        </w:tc>
      </w:tr>
      <w:tr w:rsidR="0031425E" w:rsidTr="00CE53A4">
        <w:trPr>
          <w:trHeight w:val="269"/>
        </w:trPr>
        <w:tc>
          <w:tcPr>
            <w:tcW w:w="600" w:type="dxa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ind w:left="360"/>
              <w:rPr>
                <w:sz w:val="22"/>
              </w:rPr>
            </w:pPr>
            <w:r>
              <w:rPr>
                <w:sz w:val="22"/>
              </w:rPr>
              <w:t>•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Hobbies</w:t>
            </w:r>
          </w:p>
        </w:tc>
        <w:tc>
          <w:tcPr>
            <w:tcW w:w="6000" w:type="dxa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ind w:left="180"/>
              <w:rPr>
                <w:sz w:val="22"/>
              </w:rPr>
            </w:pPr>
            <w:r>
              <w:rPr>
                <w:b/>
                <w:sz w:val="22"/>
              </w:rPr>
              <w:t xml:space="preserve">:  </w:t>
            </w:r>
            <w:r>
              <w:rPr>
                <w:sz w:val="22"/>
              </w:rPr>
              <w:t>Cooking ,Rangoli</w:t>
            </w:r>
          </w:p>
        </w:tc>
      </w:tr>
      <w:tr w:rsidR="0031425E" w:rsidTr="00CE53A4">
        <w:trPr>
          <w:trHeight w:val="269"/>
        </w:trPr>
        <w:tc>
          <w:tcPr>
            <w:tcW w:w="600" w:type="dxa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ind w:left="360"/>
              <w:rPr>
                <w:sz w:val="22"/>
              </w:rPr>
            </w:pPr>
            <w:r>
              <w:rPr>
                <w:sz w:val="22"/>
              </w:rPr>
              <w:t>•</w:t>
            </w:r>
          </w:p>
        </w:tc>
        <w:tc>
          <w:tcPr>
            <w:tcW w:w="2120" w:type="dxa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ind w:left="120"/>
              <w:rPr>
                <w:b/>
                <w:sz w:val="22"/>
              </w:rPr>
            </w:pPr>
            <w:r>
              <w:rPr>
                <w:b/>
                <w:sz w:val="22"/>
              </w:rPr>
              <w:t>Permanent Address</w:t>
            </w:r>
          </w:p>
        </w:tc>
        <w:tc>
          <w:tcPr>
            <w:tcW w:w="6000" w:type="dxa"/>
            <w:shd w:val="clear" w:color="auto" w:fill="auto"/>
            <w:vAlign w:val="bottom"/>
          </w:tcPr>
          <w:p w:rsidR="0031425E" w:rsidRDefault="0031425E" w:rsidP="00CE53A4">
            <w:pPr>
              <w:spacing w:line="0" w:lineRule="atLeast"/>
              <w:ind w:left="200"/>
              <w:rPr>
                <w:sz w:val="22"/>
              </w:rPr>
            </w:pPr>
            <w:r>
              <w:rPr>
                <w:b/>
                <w:sz w:val="22"/>
              </w:rPr>
              <w:t xml:space="preserve">: </w:t>
            </w:r>
            <w:r>
              <w:rPr>
                <w:sz w:val="22"/>
              </w:rPr>
              <w:t>A/P:Kalamber Bk , Tal:Loha, Dist:Nanded, PIN:431646</w:t>
            </w:r>
          </w:p>
        </w:tc>
      </w:tr>
    </w:tbl>
    <w:p w:rsidR="0031425E" w:rsidRDefault="0031425E" w:rsidP="0031425E">
      <w:pPr>
        <w:spacing w:line="338" w:lineRule="exact"/>
        <w:rPr>
          <w:rFonts w:ascii="Times New Roman" w:eastAsia="Times New Roman" w:hAnsi="Times New Roman"/>
        </w:rPr>
      </w:pPr>
    </w:p>
    <w:p w:rsidR="00C41F4E" w:rsidRDefault="00C41F4E" w:rsidP="0031425E">
      <w:pPr>
        <w:spacing w:line="338" w:lineRule="exact"/>
        <w:rPr>
          <w:rFonts w:ascii="Times New Roman" w:eastAsia="Times New Roman" w:hAnsi="Times New Roman"/>
        </w:rPr>
      </w:pPr>
    </w:p>
    <w:p w:rsidR="0031425E" w:rsidRPr="0031425E" w:rsidRDefault="0031425E" w:rsidP="0031425E">
      <w:pPr>
        <w:spacing w:line="0" w:lineRule="atLeast"/>
        <w:rPr>
          <w:b/>
          <w:sz w:val="22"/>
        </w:rPr>
      </w:pPr>
      <w:r>
        <w:rPr>
          <w:b/>
          <w:sz w:val="22"/>
        </w:rPr>
        <w:t>Declaration</w:t>
      </w:r>
      <w:r w:rsidR="0082768A">
        <w:rPr>
          <w:b/>
          <w:sz w:val="22"/>
        </w:rPr>
        <w:t>:</w:t>
      </w:r>
    </w:p>
    <w:p w:rsidR="00C41F4E" w:rsidRDefault="0082768A" w:rsidP="0082768A">
      <w:pPr>
        <w:tabs>
          <w:tab w:val="left" w:pos="1500"/>
        </w:tabs>
        <w:spacing w:line="349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:rsidR="00C41F4E" w:rsidRDefault="00C41F4E" w:rsidP="00C41F4E">
      <w:pPr>
        <w:spacing w:line="0" w:lineRule="atLeast"/>
        <w:rPr>
          <w:sz w:val="22"/>
        </w:rPr>
      </w:pPr>
      <w:r>
        <w:rPr>
          <w:sz w:val="22"/>
        </w:rPr>
        <w:t xml:space="preserve">I </w:t>
      </w:r>
      <w:r w:rsidR="0082768A">
        <w:rPr>
          <w:sz w:val="22"/>
        </w:rPr>
        <w:t xml:space="preserve"> </w:t>
      </w:r>
      <w:r>
        <w:rPr>
          <w:sz w:val="22"/>
        </w:rPr>
        <w:t>hereby declare that above information is correct to the best of my knowledge and belief.</w:t>
      </w:r>
    </w:p>
    <w:p w:rsidR="00C41F4E" w:rsidRDefault="00C41F4E" w:rsidP="00C41F4E">
      <w:pPr>
        <w:spacing w:line="0" w:lineRule="atLeast"/>
        <w:rPr>
          <w:sz w:val="22"/>
        </w:rPr>
        <w:sectPr w:rsidR="00C41F4E">
          <w:pgSz w:w="12240" w:h="15840"/>
          <w:pgMar w:top="1420" w:right="1320" w:bottom="1440" w:left="1440" w:header="0" w:footer="0" w:gutter="0"/>
          <w:cols w:space="0" w:equalWidth="0">
            <w:col w:w="9480"/>
          </w:cols>
          <w:docGrid w:linePitch="360"/>
        </w:sectPr>
      </w:pPr>
    </w:p>
    <w:p w:rsidR="00C41F4E" w:rsidRDefault="00C41F4E" w:rsidP="00C41F4E">
      <w:pPr>
        <w:spacing w:line="241" w:lineRule="exact"/>
        <w:rPr>
          <w:rFonts w:ascii="Times New Roman" w:eastAsia="Times New Roman" w:hAnsi="Times New Roman"/>
        </w:rPr>
      </w:pPr>
    </w:p>
    <w:p w:rsidR="00C41F4E" w:rsidRDefault="00C41F4E" w:rsidP="00C41F4E">
      <w:pPr>
        <w:spacing w:line="0" w:lineRule="atLeast"/>
        <w:rPr>
          <w:sz w:val="22"/>
        </w:rPr>
      </w:pPr>
      <w:r>
        <w:rPr>
          <w:sz w:val="22"/>
        </w:rPr>
        <w:t>Place:</w:t>
      </w:r>
    </w:p>
    <w:p w:rsidR="00C41F4E" w:rsidRDefault="00C41F4E" w:rsidP="00C41F4E">
      <w:pPr>
        <w:spacing w:line="241" w:lineRule="exact"/>
        <w:rPr>
          <w:rFonts w:ascii="Times New Roman" w:eastAsia="Times New Roman" w:hAnsi="Times New Roman"/>
        </w:rPr>
      </w:pPr>
      <w:r>
        <w:rPr>
          <w:sz w:val="22"/>
        </w:rPr>
        <w:br w:type="column"/>
      </w:r>
    </w:p>
    <w:p w:rsidR="00C41F4E" w:rsidRDefault="00C41F4E" w:rsidP="00C41F4E">
      <w:pPr>
        <w:spacing w:line="0" w:lineRule="atLeast"/>
        <w:rPr>
          <w:sz w:val="22"/>
        </w:rPr>
      </w:pPr>
      <w:r>
        <w:rPr>
          <w:sz w:val="22"/>
        </w:rPr>
        <w:t>Yours Faithfully,</w:t>
      </w:r>
    </w:p>
    <w:p w:rsidR="00C41F4E" w:rsidRDefault="00C41F4E" w:rsidP="00C41F4E">
      <w:pPr>
        <w:spacing w:line="0" w:lineRule="atLeast"/>
        <w:rPr>
          <w:sz w:val="22"/>
        </w:rPr>
        <w:sectPr w:rsidR="00C41F4E">
          <w:type w:val="continuous"/>
          <w:pgSz w:w="12240" w:h="15840"/>
          <w:pgMar w:top="1420" w:right="1320" w:bottom="1440" w:left="1440" w:header="0" w:footer="0" w:gutter="0"/>
          <w:cols w:num="2" w:space="0" w:equalWidth="0">
            <w:col w:w="5180" w:space="720"/>
            <w:col w:w="3580"/>
          </w:cols>
          <w:docGrid w:linePitch="360"/>
        </w:sectPr>
      </w:pPr>
    </w:p>
    <w:p w:rsidR="00C41F4E" w:rsidRDefault="00C41F4E" w:rsidP="00C41F4E">
      <w:pPr>
        <w:spacing w:line="240" w:lineRule="exact"/>
        <w:rPr>
          <w:rFonts w:ascii="Times New Roman" w:eastAsia="Times New Roman" w:hAnsi="Times New Roman"/>
        </w:rPr>
      </w:pPr>
    </w:p>
    <w:p w:rsidR="00C41F4E" w:rsidRDefault="00C41F4E" w:rsidP="00C41F4E">
      <w:pPr>
        <w:spacing w:line="0" w:lineRule="atLeast"/>
        <w:rPr>
          <w:sz w:val="22"/>
        </w:rPr>
      </w:pPr>
      <w:r>
        <w:rPr>
          <w:sz w:val="22"/>
        </w:rPr>
        <w:t>Date :</w:t>
      </w:r>
    </w:p>
    <w:p w:rsidR="00C41F4E" w:rsidRDefault="00C41F4E" w:rsidP="00C41F4E">
      <w:pPr>
        <w:spacing w:line="240" w:lineRule="exact"/>
        <w:rPr>
          <w:rFonts w:ascii="Times New Roman" w:eastAsia="Times New Roman" w:hAnsi="Times New Roman"/>
        </w:rPr>
      </w:pPr>
      <w:r>
        <w:rPr>
          <w:sz w:val="22"/>
        </w:rPr>
        <w:br w:type="column"/>
      </w:r>
    </w:p>
    <w:p w:rsidR="0031425E" w:rsidRDefault="00C41F4E" w:rsidP="00C41F4E">
      <w:pPr>
        <w:spacing w:line="0" w:lineRule="atLeast"/>
        <w:rPr>
          <w:sz w:val="22"/>
        </w:rPr>
      </w:pPr>
      <w:r>
        <w:rPr>
          <w:sz w:val="22"/>
        </w:rPr>
        <w:t>(Shilpa Gunav</w:t>
      </w:r>
      <w:r w:rsidR="00953FCD">
        <w:rPr>
          <w:sz w:val="22"/>
        </w:rPr>
        <w:t>at</w:t>
      </w:r>
      <w:r w:rsidR="000C59C4">
        <w:rPr>
          <w:sz w:val="22"/>
        </w:rPr>
        <w:t>)</w:t>
      </w:r>
    </w:p>
    <w:p w:rsidR="000C59C4" w:rsidRDefault="000C59C4" w:rsidP="00C41F4E">
      <w:pPr>
        <w:spacing w:line="0" w:lineRule="atLeast"/>
        <w:rPr>
          <w:sz w:val="22"/>
        </w:rPr>
      </w:pPr>
    </w:p>
    <w:p w:rsidR="000C59C4" w:rsidRPr="0031425E" w:rsidRDefault="000C59C4" w:rsidP="00C41F4E">
      <w:pPr>
        <w:spacing w:line="0" w:lineRule="atLeast"/>
        <w:rPr>
          <w:sz w:val="22"/>
        </w:rPr>
        <w:sectPr w:rsidR="000C59C4" w:rsidRPr="0031425E">
          <w:type w:val="continuous"/>
          <w:pgSz w:w="12240" w:h="15840"/>
          <w:pgMar w:top="1420" w:right="1320" w:bottom="1440" w:left="1440" w:header="0" w:footer="0" w:gutter="0"/>
          <w:cols w:num="2" w:space="0" w:equalWidth="0">
            <w:col w:w="5180" w:space="720"/>
            <w:col w:w="3580"/>
          </w:cols>
          <w:docGrid w:linePitch="360"/>
        </w:sectPr>
      </w:pPr>
    </w:p>
    <w:p w:rsidR="001704FF" w:rsidRDefault="001704FF" w:rsidP="00D903C1">
      <w:pPr>
        <w:spacing w:line="240" w:lineRule="exact"/>
      </w:pPr>
    </w:p>
    <w:sectPr w:rsidR="001704FF" w:rsidSect="000C59C4">
      <w:pgSz w:w="12240" w:h="15840" w:code="1"/>
      <w:pgMar w:top="1440" w:right="1325" w:bottom="950" w:left="1440" w:header="0" w:footer="0" w:gutter="0"/>
      <w:cols w:space="0" w:equalWidth="0">
        <w:col w:w="9475" w:space="72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58D1" w:rsidRDefault="002358D1" w:rsidP="000C59C4">
      <w:r>
        <w:separator/>
      </w:r>
    </w:p>
  </w:endnote>
  <w:endnote w:type="continuationSeparator" w:id="1">
    <w:p w:rsidR="002358D1" w:rsidRDefault="002358D1" w:rsidP="000C59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58D1" w:rsidRDefault="002358D1" w:rsidP="000C59C4">
      <w:r>
        <w:separator/>
      </w:r>
    </w:p>
  </w:footnote>
  <w:footnote w:type="continuationSeparator" w:id="1">
    <w:p w:rsidR="002358D1" w:rsidRDefault="002358D1" w:rsidP="000C59C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9495CFE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625558E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38E1F2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46E87CCC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2C364B60"/>
    <w:multiLevelType w:val="hybridMultilevel"/>
    <w:tmpl w:val="2AF42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77E92"/>
    <w:rsid w:val="000B727D"/>
    <w:rsid w:val="000C59C4"/>
    <w:rsid w:val="000D74D6"/>
    <w:rsid w:val="000E1657"/>
    <w:rsid w:val="00120944"/>
    <w:rsid w:val="00122050"/>
    <w:rsid w:val="001704FF"/>
    <w:rsid w:val="00181CF1"/>
    <w:rsid w:val="001B5400"/>
    <w:rsid w:val="001F1BA9"/>
    <w:rsid w:val="002358D1"/>
    <w:rsid w:val="002B647A"/>
    <w:rsid w:val="0031425E"/>
    <w:rsid w:val="00331FAA"/>
    <w:rsid w:val="00432E3D"/>
    <w:rsid w:val="004D54B6"/>
    <w:rsid w:val="0051164C"/>
    <w:rsid w:val="005119D0"/>
    <w:rsid w:val="00555644"/>
    <w:rsid w:val="0056104A"/>
    <w:rsid w:val="005E5F65"/>
    <w:rsid w:val="005E78EE"/>
    <w:rsid w:val="00655210"/>
    <w:rsid w:val="00724EC4"/>
    <w:rsid w:val="007D59CA"/>
    <w:rsid w:val="0082768A"/>
    <w:rsid w:val="00853BBA"/>
    <w:rsid w:val="00953FCD"/>
    <w:rsid w:val="00963579"/>
    <w:rsid w:val="00A777D9"/>
    <w:rsid w:val="00A947D8"/>
    <w:rsid w:val="00AC0D17"/>
    <w:rsid w:val="00B06B54"/>
    <w:rsid w:val="00B3619C"/>
    <w:rsid w:val="00B72F2D"/>
    <w:rsid w:val="00C41F4E"/>
    <w:rsid w:val="00CB0F29"/>
    <w:rsid w:val="00CD7EAF"/>
    <w:rsid w:val="00CF00BA"/>
    <w:rsid w:val="00D1633A"/>
    <w:rsid w:val="00D903C1"/>
    <w:rsid w:val="00E65F4B"/>
    <w:rsid w:val="00E83B7C"/>
    <w:rsid w:val="00F77E92"/>
    <w:rsid w:val="00F954FD"/>
    <w:rsid w:val="00FB25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ii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E9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E9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6357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C59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59C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C59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59C4"/>
    <w:rPr>
      <w:rFonts w:ascii="Calibri" w:eastAsia="Calibri" w:hAnsi="Calibri" w:cs="Arial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C59C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C59C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unawatshilp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50</cp:revision>
  <dcterms:created xsi:type="dcterms:W3CDTF">2018-04-14T04:15:00Z</dcterms:created>
  <dcterms:modified xsi:type="dcterms:W3CDTF">2018-09-29T02:14:00Z</dcterms:modified>
</cp:coreProperties>
</file>