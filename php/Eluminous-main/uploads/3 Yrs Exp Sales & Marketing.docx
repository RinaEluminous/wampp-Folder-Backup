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27E" w:rsidRPr="00B32320" w:rsidRDefault="00F4327E" w:rsidP="00E17A0E">
      <w:pPr>
        <w:pStyle w:val="TableContents"/>
        <w:rPr>
          <w:rFonts w:ascii="Times New Roman" w:hAnsi="Times New Roman" w:cs="Times New Roman"/>
          <w:b/>
          <w:color w:val="000000"/>
        </w:rPr>
      </w:pPr>
      <w:proofErr w:type="spellStart"/>
      <w:r w:rsidRPr="00B32320">
        <w:rPr>
          <w:rFonts w:ascii="Times New Roman" w:hAnsi="Times New Roman" w:cs="Times New Roman"/>
          <w:b/>
          <w:color w:val="000000"/>
        </w:rPr>
        <w:t>Tushar</w:t>
      </w:r>
      <w:proofErr w:type="spellEnd"/>
      <w:r w:rsidRPr="00B32320">
        <w:rPr>
          <w:rFonts w:ascii="Times New Roman" w:hAnsi="Times New Roman" w:cs="Times New Roman"/>
          <w:b/>
          <w:color w:val="000000"/>
        </w:rPr>
        <w:t xml:space="preserve"> Alai</w:t>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r w:rsidR="00E17A0E" w:rsidRPr="00B32320">
        <w:rPr>
          <w:rFonts w:ascii="Times New Roman" w:hAnsi="Times New Roman" w:cs="Times New Roman"/>
          <w:b/>
          <w:color w:val="000000"/>
        </w:rPr>
        <w:tab/>
      </w:r>
    </w:p>
    <w:p w:rsidR="00A925CE" w:rsidRPr="00B32320" w:rsidRDefault="00F4327E" w:rsidP="00F4327E">
      <w:pPr>
        <w:pStyle w:val="TableContents"/>
        <w:rPr>
          <w:rFonts w:ascii="Times New Roman" w:hAnsi="Times New Roman" w:cs="Times New Roman"/>
          <w:color w:val="000000"/>
          <w:sz w:val="22"/>
          <w:szCs w:val="22"/>
        </w:rPr>
      </w:pPr>
      <w:r w:rsidRPr="00B32320">
        <w:rPr>
          <w:rFonts w:ascii="Times New Roman" w:hAnsi="Times New Roman" w:cs="Times New Roman"/>
          <w:b/>
          <w:color w:val="000000"/>
        </w:rPr>
        <w:t>Email id:</w:t>
      </w:r>
      <w:r w:rsidRPr="00B32320">
        <w:rPr>
          <w:rFonts w:ascii="Times New Roman" w:hAnsi="Times New Roman" w:cs="Times New Roman"/>
          <w:color w:val="000000"/>
        </w:rPr>
        <w:t xml:space="preserve"> alaitusharr@gmail.com</w:t>
      </w:r>
      <w:r w:rsidRPr="00B32320">
        <w:rPr>
          <w:rFonts w:ascii="Times New Roman" w:hAnsi="Times New Roman" w:cs="Times New Roman"/>
          <w:color w:val="000000"/>
        </w:rPr>
        <w:br/>
      </w:r>
      <w:r w:rsidRPr="00B32320">
        <w:rPr>
          <w:rFonts w:ascii="Times New Roman" w:hAnsi="Times New Roman" w:cs="Times New Roman"/>
          <w:b/>
          <w:color w:val="000000"/>
        </w:rPr>
        <w:t>Cell:</w:t>
      </w:r>
      <w:r w:rsidRPr="00B32320">
        <w:rPr>
          <w:rFonts w:ascii="Times New Roman" w:hAnsi="Times New Roman" w:cs="Times New Roman"/>
          <w:color w:val="000000"/>
        </w:rPr>
        <w:t xml:space="preserve"> </w:t>
      </w:r>
      <w:r w:rsidR="00A925CE" w:rsidRPr="00B32320">
        <w:rPr>
          <w:rFonts w:ascii="Times New Roman" w:hAnsi="Times New Roman" w:cs="Times New Roman"/>
          <w:color w:val="000000"/>
        </w:rPr>
        <w:t xml:space="preserve">+91 </w:t>
      </w:r>
      <w:r w:rsidRPr="00B32320">
        <w:rPr>
          <w:rFonts w:ascii="Times New Roman" w:hAnsi="Times New Roman" w:cs="Times New Roman"/>
          <w:color w:val="000000"/>
        </w:rPr>
        <w:t>9423</w:t>
      </w:r>
      <w:r w:rsidR="00A925CE" w:rsidRPr="00B32320">
        <w:rPr>
          <w:rFonts w:ascii="Times New Roman" w:hAnsi="Times New Roman" w:cs="Times New Roman"/>
          <w:color w:val="000000"/>
        </w:rPr>
        <w:t xml:space="preserve"> </w:t>
      </w:r>
      <w:r w:rsidRPr="00B32320">
        <w:rPr>
          <w:rFonts w:ascii="Times New Roman" w:hAnsi="Times New Roman" w:cs="Times New Roman"/>
          <w:color w:val="000000"/>
        </w:rPr>
        <w:t>9710</w:t>
      </w:r>
      <w:r w:rsidR="00A925CE" w:rsidRPr="00B32320">
        <w:rPr>
          <w:rFonts w:ascii="Times New Roman" w:hAnsi="Times New Roman" w:cs="Times New Roman"/>
          <w:color w:val="000000"/>
        </w:rPr>
        <w:t xml:space="preserve"> </w:t>
      </w:r>
      <w:r w:rsidRPr="00B32320">
        <w:rPr>
          <w:rFonts w:ascii="Times New Roman" w:hAnsi="Times New Roman" w:cs="Times New Roman"/>
          <w:color w:val="000000"/>
        </w:rPr>
        <w:t>44</w:t>
      </w:r>
    </w:p>
    <w:p w:rsidR="006C14B4" w:rsidRPr="00B32320" w:rsidRDefault="006C14B4" w:rsidP="00F4327E">
      <w:pPr>
        <w:pStyle w:val="TableContents"/>
        <w:rPr>
          <w:rFonts w:ascii="Times New Roman" w:hAnsi="Times New Roman" w:cs="Times New Roman"/>
          <w:sz w:val="22"/>
          <w:szCs w:val="22"/>
        </w:rPr>
      </w:pPr>
    </w:p>
    <w:p w:rsidR="00F4327E" w:rsidRPr="00B32320" w:rsidRDefault="00F4327E" w:rsidP="00F4327E">
      <w:pPr>
        <w:pStyle w:val="TableContents"/>
        <w:jc w:val="center"/>
        <w:rPr>
          <w:rFonts w:ascii="Times New Roman" w:hAnsi="Times New Roman" w:cs="Times New Roman"/>
          <w:b/>
          <w:color w:val="000000"/>
          <w:sz w:val="22"/>
          <w:szCs w:val="22"/>
        </w:rPr>
      </w:pPr>
      <w:r w:rsidRPr="00B32320">
        <w:rPr>
          <w:rFonts w:ascii="Times New Roman" w:hAnsi="Times New Roman" w:cs="Times New Roman"/>
          <w:b/>
          <w:color w:val="000000"/>
          <w:sz w:val="22"/>
          <w:szCs w:val="22"/>
          <w:highlight w:val="lightGray"/>
        </w:rPr>
        <w:t>Career Objective</w:t>
      </w:r>
    </w:p>
    <w:p w:rsidR="00233B00" w:rsidRPr="00B32320" w:rsidRDefault="00233B00" w:rsidP="00F4327E">
      <w:pPr>
        <w:pStyle w:val="TableContents"/>
        <w:jc w:val="center"/>
        <w:rPr>
          <w:rFonts w:ascii="Times New Roman" w:hAnsi="Times New Roman" w:cs="Times New Roman"/>
          <w:sz w:val="22"/>
          <w:szCs w:val="22"/>
        </w:rPr>
      </w:pPr>
    </w:p>
    <w:p w:rsidR="006C14B4" w:rsidRPr="00B32320" w:rsidRDefault="00E17A0E" w:rsidP="00F4327E">
      <w:pPr>
        <w:pStyle w:val="TableContents"/>
        <w:jc w:val="center"/>
        <w:rPr>
          <w:rFonts w:ascii="Times New Roman" w:hAnsi="Times New Roman" w:cs="Times New Roman"/>
          <w:sz w:val="22"/>
          <w:szCs w:val="22"/>
        </w:rPr>
      </w:pPr>
      <w:r w:rsidRPr="00B32320">
        <w:rPr>
          <w:rFonts w:ascii="Times New Roman" w:hAnsi="Times New Roman" w:cs="Times New Roman"/>
          <w:sz w:val="22"/>
          <w:szCs w:val="22"/>
        </w:rPr>
        <w:t>To set the Business Operations &amp; manage resources and achieve the goal as a Leader</w:t>
      </w:r>
    </w:p>
    <w:p w:rsidR="00E17A0E" w:rsidRPr="00B32320" w:rsidRDefault="00E17A0E" w:rsidP="00E17A0E">
      <w:pPr>
        <w:pStyle w:val="TableContents"/>
        <w:jc w:val="center"/>
        <w:rPr>
          <w:rFonts w:ascii="Times New Roman" w:hAnsi="Times New Roman" w:cs="Times New Roman"/>
          <w:sz w:val="22"/>
          <w:szCs w:val="22"/>
        </w:rPr>
      </w:pPr>
    </w:p>
    <w:p w:rsidR="006C14B4" w:rsidRPr="00B32320" w:rsidRDefault="00233B00" w:rsidP="00E17A0E">
      <w:pPr>
        <w:pStyle w:val="TableContents"/>
        <w:jc w:val="center"/>
        <w:rPr>
          <w:rFonts w:ascii="Times New Roman" w:hAnsi="Times New Roman" w:cs="Times New Roman"/>
          <w:b/>
          <w:sz w:val="22"/>
          <w:szCs w:val="22"/>
        </w:rPr>
      </w:pPr>
      <w:r w:rsidRPr="00B32320">
        <w:rPr>
          <w:rFonts w:ascii="Times New Roman" w:hAnsi="Times New Roman" w:cs="Times New Roman"/>
          <w:b/>
          <w:sz w:val="22"/>
          <w:szCs w:val="22"/>
          <w:highlight w:val="lightGray"/>
        </w:rPr>
        <w:t>Domain Skills</w:t>
      </w:r>
    </w:p>
    <w:p w:rsidR="00233B00" w:rsidRPr="00B32320" w:rsidRDefault="00233B00" w:rsidP="00E17A0E">
      <w:pPr>
        <w:pStyle w:val="TableContents"/>
        <w:jc w:val="center"/>
        <w:rPr>
          <w:rFonts w:ascii="Times New Roman" w:hAnsi="Times New Roman" w:cs="Times New Roman"/>
          <w:b/>
          <w:sz w:val="22"/>
          <w:szCs w:val="22"/>
        </w:rPr>
      </w:pPr>
    </w:p>
    <w:p w:rsidR="00233B00" w:rsidRPr="00B32320" w:rsidRDefault="00233B00" w:rsidP="00233B00">
      <w:pPr>
        <w:pStyle w:val="TableContents"/>
        <w:rPr>
          <w:rFonts w:ascii="Times New Roman" w:hAnsi="Times New Roman" w:cs="Times New Roman"/>
          <w:sz w:val="22"/>
          <w:szCs w:val="22"/>
        </w:rPr>
      </w:pPr>
      <w:r w:rsidRPr="00B32320">
        <w:rPr>
          <w:rFonts w:ascii="Times New Roman" w:hAnsi="Times New Roman" w:cs="Times New Roman"/>
          <w:sz w:val="22"/>
          <w:szCs w:val="22"/>
        </w:rPr>
        <w:t>Sales, Marketing &amp; Business Development, Developing new clients and negotiating with them for securing profitable business, Forecasting sales targets and executing them in a given time frame thus enhancing client Sales, Handle Presentations, Product demos and interaction with all key people and convince them implicitly, closing the case keeping all the major aspects in front and increased sales growth.</w:t>
      </w:r>
    </w:p>
    <w:p w:rsidR="00233B00" w:rsidRPr="00B32320" w:rsidRDefault="00233B00" w:rsidP="00E17A0E">
      <w:pPr>
        <w:pStyle w:val="TableContents"/>
        <w:jc w:val="center"/>
        <w:rPr>
          <w:rFonts w:ascii="Times New Roman" w:hAnsi="Times New Roman" w:cs="Times New Roman"/>
          <w:sz w:val="22"/>
          <w:szCs w:val="22"/>
        </w:rPr>
      </w:pPr>
    </w:p>
    <w:p w:rsidR="00F4327E" w:rsidRPr="00B32320" w:rsidRDefault="00F4327E" w:rsidP="00F4327E">
      <w:pPr>
        <w:pStyle w:val="TableContents"/>
        <w:jc w:val="center"/>
        <w:rPr>
          <w:rFonts w:ascii="Times New Roman" w:hAnsi="Times New Roman" w:cs="Times New Roman"/>
          <w:b/>
          <w:color w:val="000000"/>
          <w:sz w:val="22"/>
          <w:szCs w:val="22"/>
        </w:rPr>
      </w:pPr>
      <w:r w:rsidRPr="00B32320">
        <w:rPr>
          <w:rFonts w:ascii="Times New Roman" w:hAnsi="Times New Roman" w:cs="Times New Roman"/>
          <w:b/>
          <w:color w:val="000000"/>
          <w:sz w:val="22"/>
          <w:szCs w:val="22"/>
          <w:highlight w:val="lightGray"/>
        </w:rPr>
        <w:t>Organization Details</w:t>
      </w:r>
    </w:p>
    <w:p w:rsidR="00E17A0E" w:rsidRPr="00B32320" w:rsidRDefault="00E17A0E" w:rsidP="00E17A0E">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 xml:space="preserve">Company Name: </w:t>
      </w:r>
      <w:proofErr w:type="spellStart"/>
      <w:r w:rsidRPr="00B32320">
        <w:rPr>
          <w:rFonts w:ascii="Times New Roman" w:hAnsi="Times New Roman" w:cs="Times New Roman"/>
          <w:b/>
          <w:color w:val="000000"/>
          <w:sz w:val="22"/>
          <w:szCs w:val="22"/>
        </w:rPr>
        <w:t>Intelli</w:t>
      </w:r>
      <w:proofErr w:type="spellEnd"/>
      <w:r w:rsidRPr="00B32320">
        <w:rPr>
          <w:rFonts w:ascii="Times New Roman" w:hAnsi="Times New Roman" w:cs="Times New Roman"/>
          <w:b/>
          <w:color w:val="000000"/>
          <w:sz w:val="22"/>
          <w:szCs w:val="22"/>
        </w:rPr>
        <w:t>-Vision Technologies</w:t>
      </w:r>
    </w:p>
    <w:p w:rsidR="00E17A0E" w:rsidRPr="00B32320" w:rsidRDefault="00E17A0E" w:rsidP="00E17A0E">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Duration: From 1</w:t>
      </w:r>
      <w:r w:rsidRPr="00B32320">
        <w:rPr>
          <w:rFonts w:ascii="Times New Roman" w:hAnsi="Times New Roman" w:cs="Times New Roman"/>
          <w:b/>
          <w:color w:val="000000"/>
          <w:sz w:val="22"/>
          <w:szCs w:val="22"/>
          <w:vertAlign w:val="superscript"/>
        </w:rPr>
        <w:t>st</w:t>
      </w:r>
      <w:r w:rsidRPr="00B32320">
        <w:rPr>
          <w:rFonts w:ascii="Times New Roman" w:hAnsi="Times New Roman" w:cs="Times New Roman"/>
          <w:b/>
          <w:color w:val="000000"/>
          <w:sz w:val="22"/>
          <w:szCs w:val="22"/>
        </w:rPr>
        <w:t xml:space="preserve"> December 2017</w:t>
      </w:r>
      <w:r w:rsidR="00233B00" w:rsidRPr="00B32320">
        <w:rPr>
          <w:rFonts w:ascii="Times New Roman" w:hAnsi="Times New Roman" w:cs="Times New Roman"/>
          <w:b/>
          <w:color w:val="000000"/>
          <w:sz w:val="22"/>
          <w:szCs w:val="22"/>
        </w:rPr>
        <w:t xml:space="preserve"> till date</w:t>
      </w:r>
    </w:p>
    <w:p w:rsidR="00E17A0E" w:rsidRPr="00B32320" w:rsidRDefault="00E17A0E" w:rsidP="00E17A0E">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 xml:space="preserve">Designation: </w:t>
      </w:r>
      <w:r w:rsidRPr="00B32320">
        <w:rPr>
          <w:rFonts w:ascii="Times New Roman" w:hAnsi="Times New Roman" w:cs="Times New Roman"/>
          <w:color w:val="000000"/>
          <w:sz w:val="22"/>
          <w:szCs w:val="22"/>
        </w:rPr>
        <w:t>Business Development</w:t>
      </w:r>
    </w:p>
    <w:p w:rsidR="00E17A0E" w:rsidRPr="00B32320" w:rsidRDefault="00E17A0E" w:rsidP="00E17A0E">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Job Responsibilities</w:t>
      </w:r>
    </w:p>
    <w:p w:rsidR="00E17A0E" w:rsidRPr="00B32320" w:rsidRDefault="00E17A0E" w:rsidP="00E17A0E">
      <w:pPr>
        <w:pStyle w:val="TableContents"/>
        <w:rPr>
          <w:rFonts w:ascii="Times New Roman" w:hAnsi="Times New Roman" w:cs="Times New Roman"/>
          <w:b/>
          <w:color w:val="000000"/>
          <w:sz w:val="22"/>
          <w:szCs w:val="22"/>
        </w:rPr>
      </w:pPr>
    </w:p>
    <w:p w:rsidR="00E17A0E" w:rsidRPr="00B32320" w:rsidRDefault="00E17A0E" w:rsidP="00E17A0E">
      <w:pPr>
        <w:pStyle w:val="TableContents"/>
        <w:rPr>
          <w:rFonts w:ascii="Times New Roman" w:hAnsi="Times New Roman" w:cs="Times New Roman"/>
          <w:color w:val="000000"/>
          <w:sz w:val="22"/>
          <w:szCs w:val="22"/>
        </w:rPr>
      </w:pPr>
      <w:r w:rsidRPr="00B32320">
        <w:rPr>
          <w:rFonts w:ascii="Times New Roman" w:hAnsi="Times New Roman" w:cs="Times New Roman"/>
          <w:color w:val="000000"/>
          <w:sz w:val="22"/>
          <w:szCs w:val="22"/>
        </w:rPr>
        <w:t>Responsible for all Marketing &amp; Sales Activity including B2B and B2C, Marketing Communications, marketing campaigns, event, trade shows, and educating: customers - business partners - system Integrator, OEM</w:t>
      </w:r>
      <w:r w:rsidR="00B32320" w:rsidRPr="00B32320">
        <w:rPr>
          <w:rFonts w:ascii="Times New Roman" w:hAnsi="Times New Roman" w:cs="Times New Roman"/>
          <w:color w:val="000000"/>
          <w:sz w:val="22"/>
          <w:szCs w:val="22"/>
        </w:rPr>
        <w:t xml:space="preserve"> across India and Asia.</w:t>
      </w:r>
      <w:r w:rsidRPr="00B32320">
        <w:rPr>
          <w:rFonts w:ascii="Times New Roman" w:hAnsi="Times New Roman" w:cs="Times New Roman"/>
          <w:color w:val="000000"/>
          <w:sz w:val="22"/>
          <w:szCs w:val="22"/>
        </w:rPr>
        <w:t xml:space="preserve"> </w:t>
      </w:r>
    </w:p>
    <w:p w:rsidR="00E17A0E" w:rsidRPr="00B32320" w:rsidRDefault="00E17A0E" w:rsidP="00E17A0E">
      <w:pPr>
        <w:pStyle w:val="TableContents"/>
        <w:rPr>
          <w:rFonts w:ascii="Times New Roman" w:hAnsi="Times New Roman" w:cs="Times New Roman"/>
          <w:color w:val="000000"/>
          <w:sz w:val="22"/>
          <w:szCs w:val="22"/>
        </w:rPr>
      </w:pPr>
      <w:proofErr w:type="gramStart"/>
      <w:r w:rsidRPr="00B32320">
        <w:rPr>
          <w:rFonts w:ascii="Times New Roman" w:hAnsi="Times New Roman" w:cs="Times New Roman"/>
          <w:color w:val="000000"/>
          <w:sz w:val="22"/>
          <w:szCs w:val="22"/>
        </w:rPr>
        <w:t>Helping such companies those bidding for Indian Smart City Project - through Providing Security &amp; Surveillance, Artificial Intelligent, cloud-based Security and Video Analytical Solutions.</w:t>
      </w:r>
      <w:proofErr w:type="gramEnd"/>
      <w:r w:rsidRPr="00B32320">
        <w:rPr>
          <w:rFonts w:ascii="Times New Roman" w:hAnsi="Times New Roman" w:cs="Times New Roman"/>
          <w:color w:val="000000"/>
          <w:sz w:val="22"/>
          <w:szCs w:val="22"/>
        </w:rPr>
        <w:t xml:space="preserve"> </w:t>
      </w:r>
    </w:p>
    <w:p w:rsidR="00E17A0E" w:rsidRPr="00B32320" w:rsidRDefault="00E17A0E" w:rsidP="00E17A0E">
      <w:pPr>
        <w:pStyle w:val="TableContents"/>
        <w:rPr>
          <w:rFonts w:ascii="Times New Roman" w:hAnsi="Times New Roman" w:cs="Times New Roman"/>
          <w:color w:val="000000"/>
          <w:sz w:val="22"/>
          <w:szCs w:val="22"/>
        </w:rPr>
      </w:pPr>
      <w:r w:rsidRPr="00B32320">
        <w:rPr>
          <w:rFonts w:ascii="Times New Roman" w:hAnsi="Times New Roman" w:cs="Times New Roman"/>
          <w:color w:val="000000"/>
          <w:sz w:val="22"/>
          <w:szCs w:val="22"/>
        </w:rPr>
        <w:t xml:space="preserve">Providing Solutions to Retail Stores in terms of better understanding of their store traffic customer/mood/mind </w:t>
      </w:r>
      <w:proofErr w:type="spellStart"/>
      <w:r w:rsidRPr="00B32320">
        <w:rPr>
          <w:rFonts w:ascii="Times New Roman" w:hAnsi="Times New Roman" w:cs="Times New Roman"/>
          <w:color w:val="000000"/>
          <w:sz w:val="22"/>
          <w:szCs w:val="22"/>
        </w:rPr>
        <w:t>etc</w:t>
      </w:r>
      <w:proofErr w:type="spellEnd"/>
      <w:r w:rsidRPr="00B32320">
        <w:rPr>
          <w:rFonts w:ascii="Times New Roman" w:hAnsi="Times New Roman" w:cs="Times New Roman"/>
          <w:color w:val="000000"/>
          <w:sz w:val="22"/>
          <w:szCs w:val="22"/>
        </w:rPr>
        <w:t xml:space="preserve"> through which enhancing their Sales and Reducing their Service Time.</w:t>
      </w:r>
    </w:p>
    <w:p w:rsidR="00E17A0E" w:rsidRPr="00B32320" w:rsidRDefault="00E17A0E" w:rsidP="00E17A0E">
      <w:pPr>
        <w:pStyle w:val="TableContents"/>
        <w:numPr>
          <w:ilvl w:val="0"/>
          <w:numId w:val="16"/>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An astute &amp; result orien</w:t>
      </w:r>
      <w:r w:rsidR="00B32320" w:rsidRPr="00B32320">
        <w:rPr>
          <w:rFonts w:ascii="Times New Roman" w:hAnsi="Times New Roman" w:cs="Times New Roman"/>
          <w:color w:val="000000"/>
          <w:sz w:val="22"/>
          <w:szCs w:val="22"/>
        </w:rPr>
        <w:t>ted professional with nearly 3</w:t>
      </w:r>
      <w:r w:rsidRPr="00B32320">
        <w:rPr>
          <w:rFonts w:ascii="Times New Roman" w:hAnsi="Times New Roman" w:cs="Times New Roman"/>
          <w:color w:val="000000"/>
          <w:sz w:val="22"/>
          <w:szCs w:val="22"/>
        </w:rPr>
        <w:t xml:space="preserve"> Years of exhaustive experience in Business Development, Sales &amp; Marketing, Product Promotion, Distribution Management &amp; Team Management, Customer Services, Data Management </w:t>
      </w:r>
      <w:proofErr w:type="spellStart"/>
      <w:r w:rsidRPr="00B32320">
        <w:rPr>
          <w:rFonts w:ascii="Times New Roman" w:hAnsi="Times New Roman" w:cs="Times New Roman"/>
          <w:color w:val="000000"/>
          <w:sz w:val="22"/>
          <w:szCs w:val="22"/>
        </w:rPr>
        <w:t>etc</w:t>
      </w:r>
      <w:proofErr w:type="spellEnd"/>
    </w:p>
    <w:p w:rsidR="00E17A0E" w:rsidRPr="00B32320" w:rsidRDefault="00E17A0E" w:rsidP="00E17A0E">
      <w:pPr>
        <w:pStyle w:val="TableContents"/>
        <w:numPr>
          <w:ilvl w:val="0"/>
          <w:numId w:val="16"/>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 xml:space="preserve">Attained proficiency in expanding the business operations and sales &amp; marketing activities in India &amp; Asian countries. </w:t>
      </w:r>
    </w:p>
    <w:p w:rsidR="00E17A0E" w:rsidRPr="00B32320" w:rsidRDefault="00B32320" w:rsidP="00B32320">
      <w:pPr>
        <w:pStyle w:val="TableContents"/>
        <w:numPr>
          <w:ilvl w:val="0"/>
          <w:numId w:val="16"/>
        </w:numPr>
        <w:rPr>
          <w:rFonts w:ascii="Times New Roman" w:hAnsi="Times New Roman" w:cs="Times New Roman"/>
          <w:color w:val="000000"/>
          <w:sz w:val="22"/>
          <w:szCs w:val="22"/>
        </w:rPr>
      </w:pPr>
      <w:r>
        <w:rPr>
          <w:rFonts w:ascii="Times New Roman" w:hAnsi="Times New Roman" w:cs="Times New Roman"/>
          <w:sz w:val="22"/>
          <w:szCs w:val="22"/>
          <w:shd w:val="clear" w:color="auto" w:fill="FFFFFF"/>
        </w:rPr>
        <w:t>Identify potential customers. Meet and connect with them</w:t>
      </w:r>
      <w:r w:rsidRPr="00B32320">
        <w:rPr>
          <w:rFonts w:ascii="Times New Roman" w:hAnsi="Times New Roman" w:cs="Times New Roman"/>
          <w:sz w:val="22"/>
          <w:szCs w:val="22"/>
          <w:shd w:val="clear" w:color="auto" w:fill="FFFFFF"/>
        </w:rPr>
        <w:t xml:space="preserve">. Communicate </w:t>
      </w:r>
      <w:r>
        <w:rPr>
          <w:rFonts w:ascii="Times New Roman" w:hAnsi="Times New Roman" w:cs="Times New Roman"/>
          <w:sz w:val="22"/>
          <w:szCs w:val="22"/>
          <w:shd w:val="clear" w:color="auto" w:fill="FFFFFF"/>
        </w:rPr>
        <w:t xml:space="preserve">with </w:t>
      </w:r>
      <w:r w:rsidRPr="00B32320">
        <w:rPr>
          <w:rFonts w:ascii="Times New Roman" w:hAnsi="Times New Roman" w:cs="Times New Roman"/>
          <w:sz w:val="22"/>
          <w:szCs w:val="22"/>
          <w:shd w:val="clear" w:color="auto" w:fill="FFFFFF"/>
        </w:rPr>
        <w:t>business value add to customer with the help of Technical person</w:t>
      </w:r>
      <w:r>
        <w:rPr>
          <w:rFonts w:ascii="Times New Roman" w:hAnsi="Times New Roman" w:cs="Times New Roman"/>
          <w:sz w:val="22"/>
          <w:szCs w:val="22"/>
          <w:shd w:val="clear" w:color="auto" w:fill="FFFFFF"/>
        </w:rPr>
        <w:t>. Close the deal</w:t>
      </w:r>
      <w:r w:rsidRPr="00B32320">
        <w:rPr>
          <w:rFonts w:ascii="Times New Roman" w:hAnsi="Times New Roman" w:cs="Times New Roman"/>
          <w:sz w:val="22"/>
          <w:szCs w:val="22"/>
          <w:shd w:val="clear" w:color="auto" w:fill="FFFFFF"/>
        </w:rPr>
        <w:t>. Achieve the targeted sales goal</w:t>
      </w:r>
      <w:r>
        <w:rPr>
          <w:rFonts w:ascii="Times New Roman" w:hAnsi="Times New Roman" w:cs="Times New Roman"/>
          <w:color w:val="000000"/>
          <w:sz w:val="22"/>
          <w:szCs w:val="22"/>
        </w:rPr>
        <w:t>.</w:t>
      </w:r>
    </w:p>
    <w:p w:rsidR="00E17A0E" w:rsidRPr="00B32320" w:rsidRDefault="00E17A0E" w:rsidP="00E17A0E">
      <w:pPr>
        <w:pStyle w:val="TableContents"/>
        <w:numPr>
          <w:ilvl w:val="0"/>
          <w:numId w:val="16"/>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Excellent interpersonal, analytical and negotiation skills.</w:t>
      </w:r>
    </w:p>
    <w:p w:rsidR="006C14B4" w:rsidRPr="00B32320" w:rsidRDefault="006C14B4" w:rsidP="00F4327E">
      <w:pPr>
        <w:pStyle w:val="TableContents"/>
        <w:jc w:val="center"/>
        <w:rPr>
          <w:rFonts w:ascii="Times New Roman" w:hAnsi="Times New Roman" w:cs="Times New Roman"/>
          <w:b/>
          <w:color w:val="000000"/>
          <w:sz w:val="22"/>
          <w:szCs w:val="22"/>
        </w:rPr>
      </w:pPr>
    </w:p>
    <w:p w:rsidR="00E17A0E" w:rsidRPr="00B32320" w:rsidRDefault="00E17A0E" w:rsidP="00F4327E">
      <w:pPr>
        <w:pStyle w:val="TableContents"/>
        <w:jc w:val="center"/>
        <w:rPr>
          <w:rFonts w:ascii="Times New Roman" w:hAnsi="Times New Roman" w:cs="Times New Roman"/>
          <w:b/>
          <w:color w:val="000000"/>
          <w:sz w:val="22"/>
          <w:szCs w:val="22"/>
        </w:rPr>
      </w:pPr>
    </w:p>
    <w:p w:rsidR="00F4327E" w:rsidRPr="00B32320" w:rsidRDefault="00F4327E" w:rsidP="00F4327E">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Company Name:</w:t>
      </w:r>
      <w:r w:rsidRPr="00B32320">
        <w:rPr>
          <w:rFonts w:ascii="Times New Roman" w:hAnsi="Times New Roman" w:cs="Times New Roman"/>
          <w:color w:val="000000"/>
          <w:sz w:val="22"/>
          <w:szCs w:val="22"/>
        </w:rPr>
        <w:t> </w:t>
      </w:r>
      <w:r w:rsidRPr="00B32320">
        <w:rPr>
          <w:rFonts w:ascii="Times New Roman" w:hAnsi="Times New Roman" w:cs="Times New Roman"/>
          <w:b/>
          <w:color w:val="000000"/>
          <w:sz w:val="22"/>
          <w:szCs w:val="22"/>
        </w:rPr>
        <w:t>Reliance Communication</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Duration:</w:t>
      </w:r>
      <w:r w:rsidR="00E17A0E" w:rsidRPr="00B32320">
        <w:rPr>
          <w:rFonts w:ascii="Times New Roman" w:hAnsi="Times New Roman" w:cs="Times New Roman"/>
          <w:color w:val="000000"/>
          <w:sz w:val="22"/>
          <w:szCs w:val="22"/>
        </w:rPr>
        <w:t> </w:t>
      </w:r>
      <w:r w:rsidR="00E17A0E" w:rsidRPr="00B32320">
        <w:rPr>
          <w:rFonts w:ascii="Times New Roman" w:hAnsi="Times New Roman" w:cs="Times New Roman"/>
          <w:b/>
          <w:color w:val="000000"/>
          <w:sz w:val="22"/>
          <w:szCs w:val="22"/>
        </w:rPr>
        <w:t xml:space="preserve">From </w:t>
      </w:r>
      <w:r w:rsidR="0094276C" w:rsidRPr="00B32320">
        <w:rPr>
          <w:rFonts w:ascii="Times New Roman" w:hAnsi="Times New Roman" w:cs="Times New Roman"/>
          <w:b/>
          <w:color w:val="000000"/>
          <w:sz w:val="22"/>
          <w:szCs w:val="22"/>
        </w:rPr>
        <w:t>1</w:t>
      </w:r>
      <w:r w:rsidR="0094276C" w:rsidRPr="00B32320">
        <w:rPr>
          <w:rFonts w:ascii="Times New Roman" w:hAnsi="Times New Roman" w:cs="Times New Roman"/>
          <w:b/>
          <w:color w:val="000000"/>
          <w:sz w:val="22"/>
          <w:szCs w:val="22"/>
          <w:vertAlign w:val="superscript"/>
        </w:rPr>
        <w:t>st</w:t>
      </w:r>
      <w:r w:rsidR="0094276C" w:rsidRPr="00B32320">
        <w:rPr>
          <w:rFonts w:ascii="Times New Roman" w:hAnsi="Times New Roman" w:cs="Times New Roman"/>
          <w:b/>
          <w:color w:val="000000"/>
          <w:sz w:val="22"/>
          <w:szCs w:val="22"/>
        </w:rPr>
        <w:t xml:space="preserve"> February</w:t>
      </w:r>
      <w:r w:rsidRPr="00B32320">
        <w:rPr>
          <w:rFonts w:ascii="Times New Roman" w:hAnsi="Times New Roman" w:cs="Times New Roman"/>
          <w:b/>
          <w:color w:val="000000"/>
          <w:sz w:val="22"/>
          <w:szCs w:val="22"/>
        </w:rPr>
        <w:t xml:space="preserve"> 2016 </w:t>
      </w:r>
      <w:r w:rsidR="00E17A0E" w:rsidRPr="00B32320">
        <w:rPr>
          <w:rFonts w:ascii="Times New Roman" w:hAnsi="Times New Roman" w:cs="Times New Roman"/>
          <w:b/>
          <w:color w:val="000000"/>
          <w:sz w:val="22"/>
          <w:szCs w:val="22"/>
        </w:rPr>
        <w:t>to 30 November 2017</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Designation:</w:t>
      </w:r>
      <w:r w:rsidRPr="00B32320">
        <w:rPr>
          <w:rFonts w:ascii="Times New Roman" w:hAnsi="Times New Roman" w:cs="Times New Roman"/>
          <w:color w:val="000000"/>
          <w:sz w:val="22"/>
          <w:szCs w:val="22"/>
        </w:rPr>
        <w:t> Assistant Manager</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Job Responsibilities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shd w:val="clear" w:color="auto" w:fill="FFFFFF"/>
        </w:rPr>
        <w:t>Designing Business plan on a Monthly, Quarterly and Annual basis covering the Major Corporate Accounts regional distributors and dealers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shd w:val="clear" w:color="auto" w:fill="FFFFFF"/>
        </w:rPr>
        <w:t>Focusing on Acquisition of new business to grow potential accounts from existing value to its true potential.</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shd w:val="clear" w:color="auto" w:fill="FFFFFF"/>
        </w:rPr>
        <w:t>Potential Mapping the requirements of enterprise clients and providing them the best solution to meet their recruitment branding needs effectively.</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shd w:val="clear" w:color="auto" w:fill="FFFFFF"/>
        </w:rPr>
        <w:t xml:space="preserve">Achieving sales objectives revenues by selling </w:t>
      </w:r>
      <w:r w:rsidRPr="00B32320">
        <w:rPr>
          <w:rFonts w:ascii="Times New Roman" w:hAnsi="Times New Roman" w:cs="Times New Roman"/>
          <w:noProof/>
          <w:sz w:val="22"/>
          <w:szCs w:val="22"/>
          <w:shd w:val="clear" w:color="auto" w:fill="FFFFFF"/>
        </w:rPr>
        <w:t>up</w:t>
      </w:r>
      <w:r w:rsidR="00A925CE" w:rsidRPr="00B32320">
        <w:rPr>
          <w:rFonts w:ascii="Times New Roman" w:hAnsi="Times New Roman" w:cs="Times New Roman"/>
          <w:noProof/>
          <w:sz w:val="22"/>
          <w:szCs w:val="22"/>
          <w:shd w:val="clear" w:color="auto" w:fill="FFFFFF"/>
        </w:rPr>
        <w:t>-</w:t>
      </w:r>
      <w:r w:rsidRPr="00B32320">
        <w:rPr>
          <w:rFonts w:ascii="Times New Roman" w:hAnsi="Times New Roman" w:cs="Times New Roman"/>
          <w:noProof/>
          <w:sz w:val="22"/>
          <w:szCs w:val="22"/>
          <w:shd w:val="clear" w:color="auto" w:fill="FFFFFF"/>
        </w:rPr>
        <w:t>selling</w:t>
      </w:r>
      <w:r w:rsidRPr="00B32320">
        <w:rPr>
          <w:rFonts w:ascii="Times New Roman" w:hAnsi="Times New Roman" w:cs="Times New Roman"/>
          <w:sz w:val="22"/>
          <w:szCs w:val="22"/>
          <w:shd w:val="clear" w:color="auto" w:fill="FFFFFF"/>
        </w:rPr>
        <w:t xml:space="preserve"> and </w:t>
      </w:r>
      <w:r w:rsidRPr="00B32320">
        <w:rPr>
          <w:rFonts w:ascii="Times New Roman" w:hAnsi="Times New Roman" w:cs="Times New Roman"/>
          <w:noProof/>
          <w:sz w:val="22"/>
          <w:szCs w:val="22"/>
          <w:shd w:val="clear" w:color="auto" w:fill="FFFFFF"/>
        </w:rPr>
        <w:t>cross-selling</w:t>
      </w:r>
      <w:r w:rsidRPr="00B32320">
        <w:rPr>
          <w:rFonts w:ascii="Times New Roman" w:hAnsi="Times New Roman" w:cs="Times New Roman"/>
          <w:sz w:val="22"/>
          <w:szCs w:val="22"/>
          <w:shd w:val="clear" w:color="auto" w:fill="FFFFFF"/>
        </w:rPr>
        <w:t xml:space="preserve"> varied offerings including branding options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Customization of the training modules for the existing clients by maintaining good relationship thereby enhance usage Sales Analysis Usage review and planning product analysis on a Quarterly basis to arrive at action plan</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Closely monitoring competitor activities and assisting in planning counter strategies Sales management to drive both volume and value business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lastRenderedPageBreak/>
        <w:t>Managing a team &amp; implementing sales processes and making the team adhere to all the Prescribed Reporting/monitoring formats.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Coordination and driving regular product training of key dealers/dealer and distributor salesmen with the training team in respective territory.</w:t>
      </w:r>
    </w:p>
    <w:p w:rsidR="00F4327E" w:rsidRPr="005B27DA" w:rsidRDefault="00F4327E" w:rsidP="005B27DA">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Responsible to increase the width of the distribution.</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Competitive market analysis.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Distribution Gap Management.</w:t>
      </w:r>
    </w:p>
    <w:p w:rsidR="00F4327E" w:rsidRPr="005B27DA" w:rsidRDefault="00F4327E" w:rsidP="005B27DA">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Responsible for making cost-effective and sustainable Distribution Model.</w:t>
      </w:r>
      <w:r w:rsidRPr="005B27DA">
        <w:rPr>
          <w:rFonts w:ascii="Times New Roman" w:hAnsi="Times New Roman" w:cs="Times New Roman"/>
          <w:sz w:val="22"/>
          <w:szCs w:val="22"/>
        </w:rPr>
        <w:t xml:space="preserve"> </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Distribution KPI evaluation.</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Handling channel sales, prepaid sales, achieving primary targets, gross targets, UAO/DAO targets as well as secondary targets.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The Territory Sales in-charge is responsible for delivering sales for the company through his own efforts in selling &amp; managing the distribution system.</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The territory sales in-charge role is extremely crucial to the performance of the sales network</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To assure completion of the Acquisition and Revenue target given by the company to the Distributor</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To maintain day by day reports, coordinating with subordinates and DSR.</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Handling Distributors Queries</w:t>
      </w:r>
      <w:r w:rsidR="005B27DA">
        <w:rPr>
          <w:rFonts w:ascii="Times New Roman" w:hAnsi="Times New Roman" w:cs="Times New Roman"/>
          <w:sz w:val="22"/>
          <w:szCs w:val="22"/>
        </w:rPr>
        <w:t>.</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Looking after Retailer Complaints.</w:t>
      </w:r>
    </w:p>
    <w:p w:rsidR="00F4327E" w:rsidRPr="00B32320" w:rsidRDefault="00F4327E" w:rsidP="00F4327E">
      <w:pPr>
        <w:pStyle w:val="TableContents"/>
        <w:numPr>
          <w:ilvl w:val="0"/>
          <w:numId w:val="5"/>
        </w:numPr>
        <w:rPr>
          <w:rFonts w:ascii="Times New Roman" w:hAnsi="Times New Roman" w:cs="Times New Roman"/>
          <w:sz w:val="22"/>
          <w:szCs w:val="22"/>
        </w:rPr>
      </w:pPr>
      <w:r w:rsidRPr="00B32320">
        <w:rPr>
          <w:rFonts w:ascii="Times New Roman" w:hAnsi="Times New Roman" w:cs="Times New Roman"/>
          <w:sz w:val="22"/>
          <w:szCs w:val="22"/>
        </w:rPr>
        <w:t>To keep and check DSR’s of the sales team and to ensure</w:t>
      </w:r>
      <w:r w:rsidR="00A925CE" w:rsidRPr="00B32320">
        <w:rPr>
          <w:rFonts w:ascii="Times New Roman" w:hAnsi="Times New Roman" w:cs="Times New Roman"/>
          <w:sz w:val="22"/>
          <w:szCs w:val="22"/>
        </w:rPr>
        <w:t xml:space="preserve"> the</w:t>
      </w:r>
      <w:r w:rsidRPr="00B32320">
        <w:rPr>
          <w:rFonts w:ascii="Times New Roman" w:hAnsi="Times New Roman" w:cs="Times New Roman"/>
          <w:sz w:val="22"/>
          <w:szCs w:val="22"/>
        </w:rPr>
        <w:t xml:space="preserve"> </w:t>
      </w:r>
      <w:r w:rsidRPr="00B32320">
        <w:rPr>
          <w:rFonts w:ascii="Times New Roman" w:hAnsi="Times New Roman" w:cs="Times New Roman"/>
          <w:noProof/>
          <w:sz w:val="22"/>
          <w:szCs w:val="22"/>
        </w:rPr>
        <w:t>smooth</w:t>
      </w:r>
      <w:r w:rsidRPr="00B32320">
        <w:rPr>
          <w:rFonts w:ascii="Times New Roman" w:hAnsi="Times New Roman" w:cs="Times New Roman"/>
          <w:sz w:val="22"/>
          <w:szCs w:val="22"/>
        </w:rPr>
        <w:t xml:space="preserve"> running of the sales team and the Distributor.</w:t>
      </w:r>
    </w:p>
    <w:p w:rsidR="00F4327E" w:rsidRPr="00B32320" w:rsidRDefault="00F4327E" w:rsidP="00F4327E">
      <w:pPr>
        <w:pStyle w:val="TableContents"/>
        <w:rPr>
          <w:rFonts w:ascii="Times New Roman" w:hAnsi="Times New Roman" w:cs="Times New Roman"/>
          <w:b/>
          <w:color w:val="000000"/>
          <w:sz w:val="22"/>
          <w:szCs w:val="22"/>
        </w:rPr>
      </w:pPr>
    </w:p>
    <w:p w:rsidR="00F4327E" w:rsidRPr="00B32320" w:rsidRDefault="00F4327E" w:rsidP="00F4327E">
      <w:pPr>
        <w:pStyle w:val="TableContents"/>
        <w:rPr>
          <w:rFonts w:ascii="Times New Roman" w:hAnsi="Times New Roman" w:cs="Times New Roman"/>
          <w:sz w:val="22"/>
          <w:szCs w:val="22"/>
        </w:rPr>
      </w:pPr>
      <w:r w:rsidRPr="00B32320">
        <w:rPr>
          <w:rFonts w:ascii="Times New Roman" w:hAnsi="Times New Roman" w:cs="Times New Roman"/>
          <w:b/>
          <w:color w:val="000000"/>
          <w:sz w:val="22"/>
          <w:szCs w:val="22"/>
        </w:rPr>
        <w:t>Company Name:</w:t>
      </w:r>
      <w:r w:rsidRPr="00B32320">
        <w:rPr>
          <w:rFonts w:ascii="Times New Roman" w:hAnsi="Times New Roman" w:cs="Times New Roman"/>
          <w:color w:val="000000"/>
          <w:sz w:val="22"/>
          <w:szCs w:val="22"/>
        </w:rPr>
        <w:t> </w:t>
      </w:r>
      <w:r w:rsidRPr="00B32320">
        <w:rPr>
          <w:rFonts w:ascii="Times New Roman" w:hAnsi="Times New Roman" w:cs="Times New Roman"/>
          <w:b/>
          <w:bCs/>
          <w:sz w:val="22"/>
          <w:szCs w:val="22"/>
        </w:rPr>
        <w:t xml:space="preserve"> </w:t>
      </w:r>
      <w:proofErr w:type="spellStart"/>
      <w:r w:rsidRPr="00B32320">
        <w:rPr>
          <w:rFonts w:ascii="Times New Roman" w:hAnsi="Times New Roman" w:cs="Times New Roman"/>
          <w:b/>
          <w:bCs/>
          <w:sz w:val="22"/>
          <w:szCs w:val="22"/>
        </w:rPr>
        <w:t>iLeadFarmer</w:t>
      </w:r>
      <w:proofErr w:type="spellEnd"/>
      <w:r w:rsidRPr="00B32320">
        <w:rPr>
          <w:rFonts w:ascii="Times New Roman" w:hAnsi="Times New Roman" w:cs="Times New Roman"/>
          <w:b/>
          <w:bCs/>
          <w:sz w:val="22"/>
          <w:szCs w:val="22"/>
        </w:rPr>
        <w:t xml:space="preserve"> Pvt Ltd, Pune</w:t>
      </w:r>
      <w:r w:rsidRPr="00B32320">
        <w:rPr>
          <w:rFonts w:ascii="Times New Roman" w:hAnsi="Times New Roman" w:cs="Times New Roman"/>
          <w:color w:val="000000"/>
          <w:sz w:val="22"/>
          <w:szCs w:val="22"/>
        </w:rPr>
        <w:t xml:space="preserve"> </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Duration:</w:t>
      </w:r>
      <w:r w:rsidRPr="00B32320">
        <w:rPr>
          <w:rFonts w:ascii="Times New Roman" w:hAnsi="Times New Roman" w:cs="Times New Roman"/>
          <w:color w:val="000000"/>
          <w:sz w:val="22"/>
          <w:szCs w:val="22"/>
        </w:rPr>
        <w:t> From May 2015 to July 2015</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Designation:</w:t>
      </w:r>
      <w:r w:rsidRPr="00B32320">
        <w:rPr>
          <w:rFonts w:ascii="Times New Roman" w:hAnsi="Times New Roman" w:cs="Times New Roman"/>
          <w:color w:val="000000"/>
          <w:sz w:val="22"/>
          <w:szCs w:val="22"/>
        </w:rPr>
        <w:t xml:space="preserve"> Business Development Executive </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Job Responsibilities</w:t>
      </w:r>
    </w:p>
    <w:p w:rsidR="00F4327E" w:rsidRPr="00B32320" w:rsidRDefault="00F4327E" w:rsidP="00F4327E">
      <w:pPr>
        <w:pStyle w:val="TableContents"/>
        <w:numPr>
          <w:ilvl w:val="0"/>
          <w:numId w:val="9"/>
        </w:numPr>
        <w:rPr>
          <w:rFonts w:ascii="Times New Roman" w:hAnsi="Times New Roman" w:cs="Times New Roman"/>
          <w:sz w:val="22"/>
          <w:szCs w:val="22"/>
        </w:rPr>
      </w:pPr>
      <w:r w:rsidRPr="00B32320">
        <w:rPr>
          <w:rFonts w:ascii="Times New Roman" w:hAnsi="Times New Roman" w:cs="Times New Roman"/>
          <w:sz w:val="22"/>
          <w:szCs w:val="22"/>
        </w:rPr>
        <w:t>To do the market research, lead generation and appointment setting with the target audience.</w:t>
      </w:r>
    </w:p>
    <w:p w:rsidR="00F4327E" w:rsidRPr="00B32320" w:rsidRDefault="00F4327E" w:rsidP="00F4327E">
      <w:pPr>
        <w:pStyle w:val="TableContents"/>
        <w:numPr>
          <w:ilvl w:val="0"/>
          <w:numId w:val="9"/>
        </w:numPr>
        <w:rPr>
          <w:rFonts w:ascii="Times New Roman" w:hAnsi="Times New Roman" w:cs="Times New Roman"/>
          <w:sz w:val="22"/>
          <w:szCs w:val="22"/>
        </w:rPr>
      </w:pPr>
      <w:r w:rsidRPr="00B32320">
        <w:rPr>
          <w:rFonts w:ascii="Times New Roman" w:hAnsi="Times New Roman" w:cs="Times New Roman"/>
          <w:sz w:val="22"/>
          <w:szCs w:val="22"/>
        </w:rPr>
        <w:t>Implement the door knocking strategy and get entry at multiple hierarchies in an organization.</w:t>
      </w:r>
    </w:p>
    <w:p w:rsidR="00F4327E" w:rsidRPr="00B32320" w:rsidRDefault="00F4327E" w:rsidP="00F4327E">
      <w:pPr>
        <w:pStyle w:val="TableContents"/>
        <w:numPr>
          <w:ilvl w:val="0"/>
          <w:numId w:val="9"/>
        </w:numPr>
        <w:rPr>
          <w:rFonts w:ascii="Times New Roman" w:hAnsi="Times New Roman" w:cs="Times New Roman"/>
          <w:sz w:val="22"/>
          <w:szCs w:val="22"/>
        </w:rPr>
      </w:pPr>
      <w:r w:rsidRPr="00B32320">
        <w:rPr>
          <w:rFonts w:ascii="Times New Roman" w:hAnsi="Times New Roman" w:cs="Times New Roman"/>
          <w:sz w:val="22"/>
          <w:szCs w:val="22"/>
        </w:rPr>
        <w:t xml:space="preserve">To contribute </w:t>
      </w:r>
      <w:r w:rsidR="00A925CE" w:rsidRPr="00B32320">
        <w:rPr>
          <w:rFonts w:ascii="Times New Roman" w:hAnsi="Times New Roman" w:cs="Times New Roman"/>
          <w:noProof/>
          <w:sz w:val="22"/>
          <w:szCs w:val="22"/>
        </w:rPr>
        <w:t>to</w:t>
      </w:r>
      <w:r w:rsidRPr="00B32320">
        <w:rPr>
          <w:rFonts w:ascii="Times New Roman" w:hAnsi="Times New Roman" w:cs="Times New Roman"/>
          <w:sz w:val="22"/>
          <w:szCs w:val="22"/>
        </w:rPr>
        <w:t xml:space="preserve"> </w:t>
      </w:r>
      <w:proofErr w:type="spellStart"/>
      <w:r w:rsidRPr="00B32320">
        <w:rPr>
          <w:rFonts w:ascii="Times New Roman" w:hAnsi="Times New Roman" w:cs="Times New Roman"/>
          <w:sz w:val="22"/>
          <w:szCs w:val="22"/>
        </w:rPr>
        <w:t>iLeadFarmers</w:t>
      </w:r>
      <w:proofErr w:type="spellEnd"/>
      <w:r w:rsidRPr="00B32320">
        <w:rPr>
          <w:rFonts w:ascii="Times New Roman" w:hAnsi="Times New Roman" w:cs="Times New Roman"/>
          <w:sz w:val="22"/>
          <w:szCs w:val="22"/>
        </w:rPr>
        <w:t xml:space="preserve"> Sales Team in generating new client acquisition</w:t>
      </w:r>
    </w:p>
    <w:p w:rsidR="00F4327E" w:rsidRPr="00B32320" w:rsidRDefault="00F4327E" w:rsidP="00F4327E">
      <w:pPr>
        <w:pStyle w:val="TableContents"/>
        <w:numPr>
          <w:ilvl w:val="0"/>
          <w:numId w:val="9"/>
        </w:numPr>
        <w:rPr>
          <w:rFonts w:ascii="Times New Roman" w:hAnsi="Times New Roman" w:cs="Times New Roman"/>
          <w:sz w:val="22"/>
          <w:szCs w:val="22"/>
        </w:rPr>
      </w:pPr>
      <w:r w:rsidRPr="00B32320">
        <w:rPr>
          <w:rFonts w:ascii="Times New Roman" w:hAnsi="Times New Roman" w:cs="Times New Roman"/>
          <w:sz w:val="22"/>
          <w:szCs w:val="22"/>
        </w:rPr>
        <w:t>Increase</w:t>
      </w:r>
      <w:r w:rsidR="00A925CE" w:rsidRPr="00B32320">
        <w:rPr>
          <w:rFonts w:ascii="Times New Roman" w:hAnsi="Times New Roman" w:cs="Times New Roman"/>
          <w:sz w:val="22"/>
          <w:szCs w:val="22"/>
        </w:rPr>
        <w:t xml:space="preserve"> the</w:t>
      </w:r>
      <w:r w:rsidRPr="00B32320">
        <w:rPr>
          <w:rFonts w:ascii="Times New Roman" w:hAnsi="Times New Roman" w:cs="Times New Roman"/>
          <w:sz w:val="22"/>
          <w:szCs w:val="22"/>
        </w:rPr>
        <w:t xml:space="preserve"> </w:t>
      </w:r>
      <w:r w:rsidRPr="00B32320">
        <w:rPr>
          <w:rFonts w:ascii="Times New Roman" w:hAnsi="Times New Roman" w:cs="Times New Roman"/>
          <w:noProof/>
          <w:sz w:val="22"/>
          <w:szCs w:val="22"/>
        </w:rPr>
        <w:t>market</w:t>
      </w:r>
      <w:r w:rsidRPr="00B32320">
        <w:rPr>
          <w:rFonts w:ascii="Times New Roman" w:hAnsi="Times New Roman" w:cs="Times New Roman"/>
          <w:sz w:val="22"/>
          <w:szCs w:val="22"/>
        </w:rPr>
        <w:t xml:space="preserve"> reach of </w:t>
      </w:r>
      <w:proofErr w:type="spellStart"/>
      <w:r w:rsidRPr="00B32320">
        <w:rPr>
          <w:rFonts w:ascii="Times New Roman" w:hAnsi="Times New Roman" w:cs="Times New Roman"/>
          <w:sz w:val="22"/>
          <w:szCs w:val="22"/>
        </w:rPr>
        <w:t>iLeadFarmers</w:t>
      </w:r>
      <w:proofErr w:type="spellEnd"/>
      <w:r w:rsidRPr="00B32320">
        <w:rPr>
          <w:rFonts w:ascii="Times New Roman" w:hAnsi="Times New Roman" w:cs="Times New Roman"/>
          <w:sz w:val="22"/>
          <w:szCs w:val="22"/>
        </w:rPr>
        <w:t xml:space="preserve"> and introduce our brand to the various target companies in the cities mentioned above.</w:t>
      </w:r>
    </w:p>
    <w:p w:rsidR="00F4327E" w:rsidRPr="00B32320" w:rsidRDefault="00F4327E" w:rsidP="00F4327E">
      <w:pPr>
        <w:pStyle w:val="TableContents"/>
        <w:numPr>
          <w:ilvl w:val="0"/>
          <w:numId w:val="9"/>
        </w:numPr>
        <w:rPr>
          <w:rFonts w:ascii="Times New Roman" w:hAnsi="Times New Roman" w:cs="Times New Roman"/>
          <w:sz w:val="22"/>
          <w:szCs w:val="22"/>
        </w:rPr>
      </w:pPr>
      <w:r w:rsidRPr="00B32320">
        <w:rPr>
          <w:rFonts w:ascii="Times New Roman" w:hAnsi="Times New Roman" w:cs="Times New Roman"/>
          <w:color w:val="000000"/>
          <w:sz w:val="22"/>
          <w:szCs w:val="22"/>
        </w:rPr>
        <w:t xml:space="preserve">To understand the website Offer for IT and marketing services like lead </w:t>
      </w:r>
      <w:r w:rsidRPr="00B32320">
        <w:rPr>
          <w:rFonts w:ascii="Times New Roman" w:hAnsi="Times New Roman" w:cs="Times New Roman"/>
          <w:noProof/>
          <w:color w:val="000000"/>
          <w:sz w:val="22"/>
          <w:szCs w:val="22"/>
        </w:rPr>
        <w:t>generation</w:t>
      </w:r>
      <w:r w:rsidRPr="00B32320">
        <w:rPr>
          <w:rFonts w:ascii="Times New Roman" w:hAnsi="Times New Roman" w:cs="Times New Roman"/>
          <w:color w:val="000000"/>
          <w:sz w:val="22"/>
          <w:szCs w:val="22"/>
        </w:rPr>
        <w:t>, UI/UX (design) and digital marketing.</w:t>
      </w:r>
    </w:p>
    <w:p w:rsidR="000C0FCF" w:rsidRPr="00B32320" w:rsidRDefault="000C0FCF" w:rsidP="000C0FCF">
      <w:pPr>
        <w:pStyle w:val="TableContents"/>
        <w:rPr>
          <w:rFonts w:ascii="Times New Roman" w:hAnsi="Times New Roman" w:cs="Times New Roman"/>
          <w:b/>
          <w:color w:val="000000"/>
          <w:sz w:val="22"/>
          <w:szCs w:val="22"/>
        </w:rPr>
      </w:pPr>
    </w:p>
    <w:p w:rsidR="000C0FCF" w:rsidRPr="00B32320" w:rsidRDefault="000C0FCF" w:rsidP="000C0FCF">
      <w:pPr>
        <w:pStyle w:val="TableContents"/>
        <w:rPr>
          <w:rFonts w:ascii="Times New Roman" w:hAnsi="Times New Roman" w:cs="Times New Roman"/>
          <w:b/>
          <w:color w:val="000000"/>
          <w:sz w:val="22"/>
          <w:szCs w:val="22"/>
        </w:rPr>
      </w:pPr>
      <w:r w:rsidRPr="00B32320">
        <w:rPr>
          <w:rFonts w:ascii="Times New Roman" w:hAnsi="Times New Roman" w:cs="Times New Roman"/>
          <w:b/>
          <w:color w:val="000000"/>
          <w:sz w:val="22"/>
          <w:szCs w:val="22"/>
        </w:rPr>
        <w:t>Company Name:</w:t>
      </w:r>
      <w:r w:rsidRPr="00B32320">
        <w:rPr>
          <w:rFonts w:ascii="Times New Roman" w:hAnsi="Times New Roman" w:cs="Times New Roman"/>
          <w:color w:val="000000"/>
          <w:sz w:val="22"/>
          <w:szCs w:val="22"/>
        </w:rPr>
        <w:t> </w:t>
      </w:r>
      <w:r w:rsidRPr="00B32320">
        <w:rPr>
          <w:rFonts w:ascii="Times New Roman" w:hAnsi="Times New Roman" w:cs="Times New Roman"/>
          <w:b/>
          <w:bCs/>
          <w:sz w:val="22"/>
          <w:szCs w:val="22"/>
        </w:rPr>
        <w:t xml:space="preserve"> Shri Swami Samarth Bank</w:t>
      </w:r>
      <w:r w:rsidRPr="00B32320">
        <w:rPr>
          <w:rFonts w:ascii="Times New Roman" w:hAnsi="Times New Roman" w:cs="Times New Roman"/>
          <w:color w:val="000000"/>
          <w:sz w:val="22"/>
          <w:szCs w:val="22"/>
        </w:rPr>
        <w:t xml:space="preserve"> </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Duration:</w:t>
      </w:r>
      <w:r w:rsidRPr="00B32320">
        <w:rPr>
          <w:rFonts w:ascii="Times New Roman" w:hAnsi="Times New Roman" w:cs="Times New Roman"/>
          <w:color w:val="000000"/>
          <w:sz w:val="22"/>
          <w:szCs w:val="22"/>
        </w:rPr>
        <w:t xml:space="preserve"> From </w:t>
      </w:r>
      <w:proofErr w:type="gramStart"/>
      <w:r w:rsidRPr="00B32320">
        <w:rPr>
          <w:rFonts w:ascii="Times New Roman" w:hAnsi="Times New Roman" w:cs="Times New Roman"/>
          <w:color w:val="000000"/>
          <w:sz w:val="22"/>
          <w:szCs w:val="22"/>
        </w:rPr>
        <w:t>Jan  2011</w:t>
      </w:r>
      <w:proofErr w:type="gramEnd"/>
      <w:r w:rsidRPr="00B32320">
        <w:rPr>
          <w:rFonts w:ascii="Times New Roman" w:hAnsi="Times New Roman" w:cs="Times New Roman"/>
          <w:color w:val="000000"/>
          <w:sz w:val="22"/>
          <w:szCs w:val="22"/>
        </w:rPr>
        <w:t xml:space="preserve"> to Dec 2011</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Designation:</w:t>
      </w:r>
      <w:r w:rsidRPr="00B32320">
        <w:rPr>
          <w:rFonts w:ascii="Times New Roman" w:hAnsi="Times New Roman" w:cs="Times New Roman"/>
          <w:color w:val="000000"/>
          <w:sz w:val="22"/>
          <w:szCs w:val="22"/>
        </w:rPr>
        <w:t xml:space="preserve"> Key Account Manager </w:t>
      </w:r>
      <w:r w:rsidRPr="00B32320">
        <w:rPr>
          <w:rFonts w:ascii="Times New Roman" w:hAnsi="Times New Roman" w:cs="Times New Roman"/>
          <w:color w:val="000000"/>
          <w:sz w:val="22"/>
          <w:szCs w:val="22"/>
        </w:rPr>
        <w:br/>
      </w:r>
      <w:r w:rsidRPr="00B32320">
        <w:rPr>
          <w:rFonts w:ascii="Times New Roman" w:hAnsi="Times New Roman" w:cs="Times New Roman"/>
          <w:b/>
          <w:color w:val="000000"/>
          <w:sz w:val="22"/>
          <w:szCs w:val="22"/>
        </w:rPr>
        <w:t>Job Responsibilities</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Managing a team of 3-4 Account Managers</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Direct retail and corporate sales role</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Hunt new corporate relationships</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Build corporate relationships and conduct micro sales activities</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Acquisition of salary accounts and cross sell products on a daily basis</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Maintaining relationships with the department heads / contact people at a corporate level</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Ensuring salary credits in all salary accounts sourced.</w:t>
      </w:r>
    </w:p>
    <w:p w:rsidR="000C0FCF" w:rsidRPr="00B32320" w:rsidRDefault="000C0FCF" w:rsidP="000C0FCF">
      <w:pPr>
        <w:pStyle w:val="TableContents"/>
        <w:numPr>
          <w:ilvl w:val="0"/>
          <w:numId w:val="15"/>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Meeting daily, monthly sales targets for salary accounts and cross sell products</w:t>
      </w:r>
    </w:p>
    <w:p w:rsidR="00F4327E" w:rsidRPr="00B32320" w:rsidRDefault="00F4327E" w:rsidP="00F4327E">
      <w:pPr>
        <w:pStyle w:val="TableContents"/>
        <w:ind w:left="720"/>
        <w:rPr>
          <w:rFonts w:ascii="Times New Roman" w:hAnsi="Times New Roman" w:cs="Times New Roman"/>
          <w:sz w:val="22"/>
          <w:szCs w:val="22"/>
        </w:rPr>
      </w:pPr>
    </w:p>
    <w:p w:rsidR="00F4327E" w:rsidRPr="00B32320" w:rsidRDefault="00F4327E" w:rsidP="00F4327E">
      <w:pPr>
        <w:pStyle w:val="TableContents"/>
        <w:jc w:val="center"/>
        <w:rPr>
          <w:rFonts w:ascii="Times New Roman" w:hAnsi="Times New Roman" w:cs="Times New Roman"/>
          <w:sz w:val="22"/>
          <w:szCs w:val="22"/>
        </w:rPr>
      </w:pPr>
    </w:p>
    <w:p w:rsidR="006C14B4" w:rsidRPr="00B32320" w:rsidRDefault="006C14B4" w:rsidP="006C14B4">
      <w:pPr>
        <w:pStyle w:val="TableContents"/>
        <w:jc w:val="center"/>
        <w:rPr>
          <w:rFonts w:ascii="Times New Roman" w:hAnsi="Times New Roman" w:cs="Times New Roman"/>
          <w:b/>
          <w:color w:val="000000"/>
          <w:sz w:val="22"/>
          <w:szCs w:val="22"/>
        </w:rPr>
      </w:pPr>
      <w:r w:rsidRPr="00B32320">
        <w:rPr>
          <w:rFonts w:ascii="Times New Roman" w:hAnsi="Times New Roman" w:cs="Times New Roman"/>
          <w:b/>
          <w:color w:val="000000"/>
          <w:sz w:val="22"/>
          <w:szCs w:val="22"/>
          <w:highlight w:val="lightGray"/>
        </w:rPr>
        <w:t>Educational Qualifications</w:t>
      </w:r>
    </w:p>
    <w:p w:rsidR="006C14B4" w:rsidRPr="00B32320" w:rsidRDefault="006C14B4" w:rsidP="006C14B4">
      <w:pPr>
        <w:pStyle w:val="TableContents"/>
        <w:jc w:val="center"/>
        <w:rPr>
          <w:rFonts w:ascii="Times New Roman" w:hAnsi="Times New Roman" w:cs="Times New Roman"/>
          <w:sz w:val="22"/>
          <w:szCs w:val="22"/>
        </w:rPr>
      </w:pPr>
    </w:p>
    <w:p w:rsidR="006C14B4" w:rsidRPr="00B32320" w:rsidRDefault="006C14B4" w:rsidP="006C14B4">
      <w:pPr>
        <w:pStyle w:val="TableContents"/>
        <w:rPr>
          <w:rFonts w:ascii="Times New Roman" w:hAnsi="Times New Roman" w:cs="Times New Roman"/>
          <w:sz w:val="22"/>
          <w:szCs w:val="22"/>
        </w:rPr>
      </w:pPr>
      <w:r w:rsidRPr="00B32320">
        <w:rPr>
          <w:rFonts w:ascii="Times New Roman" w:hAnsi="Times New Roman" w:cs="Times New Roman"/>
          <w:sz w:val="22"/>
          <w:szCs w:val="22"/>
        </w:rPr>
        <w:t>MBA in Marketing from Indira Global Business School, Pune from Pune University in 2014-16.</w:t>
      </w:r>
    </w:p>
    <w:p w:rsidR="00F4327E" w:rsidRPr="00B32320" w:rsidRDefault="006C14B4" w:rsidP="006C14B4">
      <w:pPr>
        <w:pStyle w:val="TableContents"/>
        <w:rPr>
          <w:rFonts w:ascii="Times New Roman" w:hAnsi="Times New Roman" w:cs="Times New Roman"/>
          <w:sz w:val="22"/>
          <w:szCs w:val="22"/>
        </w:rPr>
      </w:pPr>
      <w:proofErr w:type="gramStart"/>
      <w:r w:rsidRPr="00B32320">
        <w:rPr>
          <w:rFonts w:ascii="Times New Roman" w:hAnsi="Times New Roman" w:cs="Times New Roman"/>
          <w:sz w:val="22"/>
          <w:szCs w:val="22"/>
        </w:rPr>
        <w:t xml:space="preserve">Bachelor in Computer Science from </w:t>
      </w:r>
      <w:proofErr w:type="spellStart"/>
      <w:r w:rsidRPr="00B32320">
        <w:rPr>
          <w:rFonts w:ascii="Times New Roman" w:hAnsi="Times New Roman" w:cs="Times New Roman"/>
          <w:sz w:val="22"/>
          <w:szCs w:val="22"/>
        </w:rPr>
        <w:t>Panchavti</w:t>
      </w:r>
      <w:proofErr w:type="spellEnd"/>
      <w:r w:rsidRPr="00B32320">
        <w:rPr>
          <w:rFonts w:ascii="Times New Roman" w:hAnsi="Times New Roman" w:cs="Times New Roman"/>
          <w:sz w:val="22"/>
          <w:szCs w:val="22"/>
        </w:rPr>
        <w:t xml:space="preserve"> College of </w:t>
      </w:r>
      <w:r w:rsidRPr="00B32320">
        <w:rPr>
          <w:rFonts w:ascii="Times New Roman" w:hAnsi="Times New Roman" w:cs="Times New Roman"/>
          <w:noProof/>
          <w:sz w:val="22"/>
          <w:szCs w:val="22"/>
        </w:rPr>
        <w:t>Mgmt,</w:t>
      </w:r>
      <w:r w:rsidR="00A925CE" w:rsidRPr="00B32320">
        <w:rPr>
          <w:rFonts w:ascii="Times New Roman" w:hAnsi="Times New Roman" w:cs="Times New Roman"/>
          <w:noProof/>
          <w:sz w:val="22"/>
          <w:szCs w:val="22"/>
        </w:rPr>
        <w:t xml:space="preserve"> </w:t>
      </w:r>
      <w:r w:rsidRPr="00B32320">
        <w:rPr>
          <w:rFonts w:ascii="Times New Roman" w:hAnsi="Times New Roman" w:cs="Times New Roman"/>
          <w:noProof/>
          <w:sz w:val="22"/>
          <w:szCs w:val="22"/>
        </w:rPr>
        <w:t>Nashik</w:t>
      </w:r>
      <w:r w:rsidRPr="00B32320">
        <w:rPr>
          <w:rFonts w:ascii="Times New Roman" w:hAnsi="Times New Roman" w:cs="Times New Roman"/>
          <w:sz w:val="22"/>
          <w:szCs w:val="22"/>
        </w:rPr>
        <w:t xml:space="preserve"> from Pune University in 2014.</w:t>
      </w:r>
      <w:proofErr w:type="gramEnd"/>
    </w:p>
    <w:p w:rsidR="006C14B4" w:rsidRPr="00B32320" w:rsidRDefault="006C14B4" w:rsidP="006C14B4">
      <w:pPr>
        <w:pStyle w:val="TableContents"/>
        <w:rPr>
          <w:rFonts w:ascii="Times New Roman" w:hAnsi="Times New Roman" w:cs="Times New Roman"/>
          <w:sz w:val="22"/>
          <w:szCs w:val="22"/>
        </w:rPr>
      </w:pPr>
      <w:r w:rsidRPr="00B32320">
        <w:rPr>
          <w:rFonts w:ascii="Times New Roman" w:hAnsi="Times New Roman" w:cs="Times New Roman"/>
          <w:sz w:val="22"/>
          <w:szCs w:val="22"/>
        </w:rPr>
        <w:t xml:space="preserve">Dip. </w:t>
      </w:r>
      <w:proofErr w:type="gramStart"/>
      <w:r w:rsidRPr="00B32320">
        <w:rPr>
          <w:rFonts w:ascii="Times New Roman" w:hAnsi="Times New Roman" w:cs="Times New Roman"/>
          <w:sz w:val="22"/>
          <w:szCs w:val="22"/>
        </w:rPr>
        <w:t>in</w:t>
      </w:r>
      <w:proofErr w:type="gramEnd"/>
      <w:r w:rsidRPr="00B32320">
        <w:rPr>
          <w:rFonts w:ascii="Times New Roman" w:hAnsi="Times New Roman" w:cs="Times New Roman"/>
          <w:sz w:val="22"/>
          <w:szCs w:val="22"/>
        </w:rPr>
        <w:t xml:space="preserve"> Computer Technology from Shree SHHJB Polytechnic, </w:t>
      </w:r>
      <w:proofErr w:type="spellStart"/>
      <w:r w:rsidRPr="00B32320">
        <w:rPr>
          <w:rFonts w:ascii="Times New Roman" w:hAnsi="Times New Roman" w:cs="Times New Roman"/>
          <w:sz w:val="22"/>
          <w:szCs w:val="22"/>
        </w:rPr>
        <w:t>Chandwad</w:t>
      </w:r>
      <w:proofErr w:type="spellEnd"/>
      <w:r w:rsidRPr="00B32320">
        <w:rPr>
          <w:rFonts w:ascii="Times New Roman" w:hAnsi="Times New Roman" w:cs="Times New Roman"/>
          <w:sz w:val="22"/>
          <w:szCs w:val="22"/>
        </w:rPr>
        <w:t xml:space="preserve"> from MSBTE University in 2012.</w:t>
      </w:r>
    </w:p>
    <w:p w:rsidR="006C14B4" w:rsidRPr="00B32320" w:rsidRDefault="006C14B4" w:rsidP="006C14B4">
      <w:pPr>
        <w:pStyle w:val="TableContents"/>
        <w:rPr>
          <w:rFonts w:ascii="Times New Roman" w:hAnsi="Times New Roman" w:cs="Times New Roman"/>
          <w:sz w:val="22"/>
          <w:szCs w:val="22"/>
        </w:rPr>
      </w:pPr>
      <w:proofErr w:type="gramStart"/>
      <w:r w:rsidRPr="00B32320">
        <w:rPr>
          <w:rFonts w:ascii="Times New Roman" w:hAnsi="Times New Roman" w:cs="Times New Roman"/>
          <w:sz w:val="22"/>
          <w:szCs w:val="22"/>
        </w:rPr>
        <w:t xml:space="preserve">HSC in Science from KAANM </w:t>
      </w:r>
      <w:proofErr w:type="spellStart"/>
      <w:r w:rsidRPr="00B32320">
        <w:rPr>
          <w:rFonts w:ascii="Times New Roman" w:hAnsi="Times New Roman" w:cs="Times New Roman"/>
          <w:sz w:val="22"/>
          <w:szCs w:val="22"/>
        </w:rPr>
        <w:t>Sonawane</w:t>
      </w:r>
      <w:proofErr w:type="spellEnd"/>
      <w:r w:rsidRPr="00B32320">
        <w:rPr>
          <w:rFonts w:ascii="Times New Roman" w:hAnsi="Times New Roman" w:cs="Times New Roman"/>
          <w:sz w:val="22"/>
          <w:szCs w:val="22"/>
        </w:rPr>
        <w:t xml:space="preserve"> College, </w:t>
      </w:r>
      <w:proofErr w:type="spellStart"/>
      <w:r w:rsidRPr="00B32320">
        <w:rPr>
          <w:rFonts w:ascii="Times New Roman" w:hAnsi="Times New Roman" w:cs="Times New Roman"/>
          <w:sz w:val="22"/>
          <w:szCs w:val="22"/>
        </w:rPr>
        <w:t>Satana</w:t>
      </w:r>
      <w:proofErr w:type="spellEnd"/>
      <w:r w:rsidRPr="00B32320">
        <w:rPr>
          <w:rFonts w:ascii="Times New Roman" w:hAnsi="Times New Roman" w:cs="Times New Roman"/>
          <w:sz w:val="22"/>
          <w:szCs w:val="22"/>
        </w:rPr>
        <w:t xml:space="preserve"> from Nashik Board in 2008.</w:t>
      </w:r>
      <w:proofErr w:type="gramEnd"/>
    </w:p>
    <w:p w:rsidR="006C14B4" w:rsidRPr="00B32320" w:rsidRDefault="006C14B4" w:rsidP="006C14B4">
      <w:pPr>
        <w:rPr>
          <w:rFonts w:ascii="Times New Roman" w:hAnsi="Times New Roman" w:cs="Times New Roman"/>
        </w:rPr>
      </w:pPr>
      <w:r w:rsidRPr="00B32320">
        <w:rPr>
          <w:rFonts w:ascii="Times New Roman" w:hAnsi="Times New Roman" w:cs="Times New Roman"/>
        </w:rPr>
        <w:t xml:space="preserve">SSC in </w:t>
      </w:r>
      <w:proofErr w:type="spellStart"/>
      <w:r w:rsidRPr="00B32320">
        <w:rPr>
          <w:rFonts w:ascii="Times New Roman" w:hAnsi="Times New Roman" w:cs="Times New Roman"/>
        </w:rPr>
        <w:t>Pravara</w:t>
      </w:r>
      <w:proofErr w:type="spellEnd"/>
      <w:r w:rsidRPr="00B32320">
        <w:rPr>
          <w:rFonts w:ascii="Times New Roman" w:hAnsi="Times New Roman" w:cs="Times New Roman"/>
        </w:rPr>
        <w:t xml:space="preserve"> Public School, </w:t>
      </w:r>
      <w:proofErr w:type="spellStart"/>
      <w:r w:rsidRPr="00B32320">
        <w:rPr>
          <w:rFonts w:ascii="Times New Roman" w:hAnsi="Times New Roman" w:cs="Times New Roman"/>
        </w:rPr>
        <w:t>Pravaranagar</w:t>
      </w:r>
      <w:proofErr w:type="spellEnd"/>
      <w:r w:rsidRPr="00B32320">
        <w:rPr>
          <w:rFonts w:ascii="Times New Roman" w:hAnsi="Times New Roman" w:cs="Times New Roman"/>
        </w:rPr>
        <w:t xml:space="preserve"> from Pune Board in 2006.</w:t>
      </w:r>
    </w:p>
    <w:p w:rsidR="006C14B4" w:rsidRPr="00B32320" w:rsidRDefault="006C14B4" w:rsidP="006C14B4">
      <w:pPr>
        <w:pStyle w:val="TableContents"/>
        <w:jc w:val="center"/>
        <w:rPr>
          <w:rFonts w:ascii="Times New Roman" w:hAnsi="Times New Roman" w:cs="Times New Roman"/>
          <w:b/>
          <w:color w:val="000000"/>
          <w:sz w:val="22"/>
          <w:szCs w:val="22"/>
        </w:rPr>
      </w:pPr>
      <w:r w:rsidRPr="00B32320">
        <w:rPr>
          <w:rFonts w:ascii="Times New Roman" w:hAnsi="Times New Roman" w:cs="Times New Roman"/>
          <w:b/>
          <w:color w:val="000000"/>
          <w:sz w:val="22"/>
          <w:szCs w:val="22"/>
          <w:highlight w:val="lightGray"/>
        </w:rPr>
        <w:lastRenderedPageBreak/>
        <w:t>Extra-Curricular Activities</w:t>
      </w:r>
    </w:p>
    <w:p w:rsidR="006C14B4" w:rsidRPr="00B32320" w:rsidRDefault="006C14B4" w:rsidP="006C14B4">
      <w:pPr>
        <w:pStyle w:val="TableContents"/>
        <w:jc w:val="center"/>
        <w:rPr>
          <w:rFonts w:ascii="Times New Roman" w:hAnsi="Times New Roman" w:cs="Times New Roman"/>
          <w:b/>
          <w:color w:val="000000"/>
          <w:sz w:val="22"/>
          <w:szCs w:val="22"/>
        </w:rPr>
      </w:pPr>
    </w:p>
    <w:p w:rsidR="006C14B4" w:rsidRPr="00B32320" w:rsidRDefault="006C14B4" w:rsidP="006C14B4">
      <w:pPr>
        <w:pStyle w:val="TableContents"/>
        <w:numPr>
          <w:ilvl w:val="0"/>
          <w:numId w:val="14"/>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Won 2nd Prize in PUMBA for the Fortune 500 Event.</w:t>
      </w:r>
    </w:p>
    <w:p w:rsidR="006C14B4" w:rsidRPr="00B32320" w:rsidRDefault="006C14B4" w:rsidP="006C14B4">
      <w:pPr>
        <w:pStyle w:val="TableContents"/>
        <w:numPr>
          <w:ilvl w:val="0"/>
          <w:numId w:val="12"/>
        </w:numPr>
        <w:rPr>
          <w:rFonts w:ascii="Times New Roman" w:hAnsi="Times New Roman" w:cs="Times New Roman"/>
          <w:color w:val="000000"/>
          <w:sz w:val="22"/>
          <w:szCs w:val="22"/>
        </w:rPr>
      </w:pPr>
      <w:r w:rsidRPr="00B32320">
        <w:rPr>
          <w:rFonts w:ascii="Times New Roman" w:hAnsi="Times New Roman" w:cs="Times New Roman"/>
          <w:color w:val="000000"/>
          <w:sz w:val="22"/>
          <w:szCs w:val="22"/>
        </w:rPr>
        <w:t xml:space="preserve">Won 2nd Prize in </w:t>
      </w:r>
      <w:proofErr w:type="spellStart"/>
      <w:r w:rsidRPr="00B32320">
        <w:rPr>
          <w:rFonts w:ascii="Times New Roman" w:hAnsi="Times New Roman" w:cs="Times New Roman"/>
          <w:color w:val="000000"/>
          <w:sz w:val="22"/>
          <w:szCs w:val="22"/>
        </w:rPr>
        <w:t>Sinhgad</w:t>
      </w:r>
      <w:proofErr w:type="spellEnd"/>
      <w:r w:rsidRPr="00B32320">
        <w:rPr>
          <w:rFonts w:ascii="Times New Roman" w:hAnsi="Times New Roman" w:cs="Times New Roman"/>
          <w:color w:val="000000"/>
          <w:sz w:val="22"/>
          <w:szCs w:val="22"/>
        </w:rPr>
        <w:t xml:space="preserve"> College of MBA in </w:t>
      </w:r>
      <w:proofErr w:type="spellStart"/>
      <w:r w:rsidRPr="00B32320">
        <w:rPr>
          <w:rFonts w:ascii="Times New Roman" w:hAnsi="Times New Roman" w:cs="Times New Roman"/>
          <w:color w:val="000000"/>
          <w:sz w:val="22"/>
          <w:szCs w:val="22"/>
        </w:rPr>
        <w:t>Erandwane</w:t>
      </w:r>
      <w:proofErr w:type="spellEnd"/>
      <w:r w:rsidRPr="00B32320">
        <w:rPr>
          <w:rFonts w:ascii="Times New Roman" w:hAnsi="Times New Roman" w:cs="Times New Roman"/>
          <w:color w:val="000000"/>
          <w:sz w:val="22"/>
          <w:szCs w:val="22"/>
        </w:rPr>
        <w:t xml:space="preserve"> for the B-Plan Event 2014.</w:t>
      </w:r>
    </w:p>
    <w:p w:rsidR="006C14B4" w:rsidRPr="00B32320" w:rsidRDefault="006C14B4" w:rsidP="006C14B4">
      <w:pPr>
        <w:pStyle w:val="TableContents"/>
        <w:numPr>
          <w:ilvl w:val="0"/>
          <w:numId w:val="12"/>
        </w:numPr>
        <w:rPr>
          <w:rFonts w:ascii="Times New Roman" w:hAnsi="Times New Roman" w:cs="Times New Roman"/>
          <w:sz w:val="22"/>
          <w:szCs w:val="22"/>
        </w:rPr>
      </w:pPr>
      <w:r w:rsidRPr="00B32320">
        <w:rPr>
          <w:rFonts w:ascii="Times New Roman" w:hAnsi="Times New Roman" w:cs="Times New Roman"/>
          <w:color w:val="000000"/>
          <w:sz w:val="22"/>
          <w:szCs w:val="22"/>
          <w:lang w:val="en-US"/>
        </w:rPr>
        <w:t>Presented Taluka Level for Math’s Exhibition in Math’s Stood 3rd in 2006</w:t>
      </w:r>
    </w:p>
    <w:p w:rsidR="006C14B4" w:rsidRPr="00B32320" w:rsidRDefault="006C14B4" w:rsidP="006C14B4">
      <w:pPr>
        <w:pStyle w:val="TableContents"/>
        <w:numPr>
          <w:ilvl w:val="0"/>
          <w:numId w:val="12"/>
        </w:numPr>
        <w:rPr>
          <w:rFonts w:ascii="Times New Roman" w:hAnsi="Times New Roman" w:cs="Times New Roman"/>
          <w:sz w:val="22"/>
          <w:szCs w:val="22"/>
        </w:rPr>
      </w:pPr>
      <w:r w:rsidRPr="00B32320">
        <w:rPr>
          <w:rFonts w:ascii="Times New Roman" w:hAnsi="Times New Roman" w:cs="Times New Roman"/>
          <w:color w:val="000000"/>
          <w:sz w:val="22"/>
          <w:szCs w:val="22"/>
          <w:lang w:val="en-US"/>
        </w:rPr>
        <w:t>Played Hockey from University of Pune at State Level, Pune in 2010.</w:t>
      </w:r>
    </w:p>
    <w:p w:rsidR="006C14B4" w:rsidRPr="00B32320" w:rsidRDefault="006C14B4" w:rsidP="006C14B4">
      <w:pPr>
        <w:pStyle w:val="TableContents"/>
        <w:numPr>
          <w:ilvl w:val="0"/>
          <w:numId w:val="12"/>
        </w:numPr>
        <w:rPr>
          <w:rFonts w:ascii="Times New Roman" w:hAnsi="Times New Roman" w:cs="Times New Roman"/>
          <w:sz w:val="22"/>
          <w:szCs w:val="22"/>
        </w:rPr>
      </w:pPr>
      <w:r w:rsidRPr="00B32320">
        <w:rPr>
          <w:rFonts w:ascii="Times New Roman" w:hAnsi="Times New Roman" w:cs="Times New Roman"/>
          <w:color w:val="000000"/>
          <w:sz w:val="22"/>
          <w:szCs w:val="22"/>
          <w:lang w:val="en-US"/>
        </w:rPr>
        <w:t xml:space="preserve">Played Hockey from </w:t>
      </w:r>
      <w:proofErr w:type="spellStart"/>
      <w:r w:rsidRPr="00B32320">
        <w:rPr>
          <w:rFonts w:ascii="Times New Roman" w:hAnsi="Times New Roman" w:cs="Times New Roman"/>
          <w:color w:val="000000"/>
          <w:sz w:val="22"/>
          <w:szCs w:val="22"/>
          <w:lang w:val="en-US"/>
        </w:rPr>
        <w:t>Satana</w:t>
      </w:r>
      <w:proofErr w:type="spellEnd"/>
      <w:r w:rsidRPr="00B32320">
        <w:rPr>
          <w:rFonts w:ascii="Times New Roman" w:hAnsi="Times New Roman" w:cs="Times New Roman"/>
          <w:color w:val="000000"/>
          <w:sz w:val="22"/>
          <w:szCs w:val="22"/>
          <w:lang w:val="en-US"/>
        </w:rPr>
        <w:t xml:space="preserve"> College at District Level Winner in 2008.</w:t>
      </w:r>
    </w:p>
    <w:p w:rsidR="006C14B4" w:rsidRPr="00B32320" w:rsidRDefault="006C14B4" w:rsidP="006C14B4">
      <w:pPr>
        <w:pStyle w:val="TableContents"/>
        <w:numPr>
          <w:ilvl w:val="0"/>
          <w:numId w:val="12"/>
        </w:numPr>
        <w:rPr>
          <w:rFonts w:ascii="Times New Roman" w:hAnsi="Times New Roman" w:cs="Times New Roman"/>
          <w:sz w:val="22"/>
          <w:szCs w:val="22"/>
        </w:rPr>
      </w:pPr>
      <w:r w:rsidRPr="00B32320">
        <w:rPr>
          <w:rFonts w:ascii="Times New Roman" w:hAnsi="Times New Roman" w:cs="Times New Roman"/>
          <w:color w:val="000000"/>
          <w:sz w:val="22"/>
          <w:szCs w:val="22"/>
          <w:lang w:val="en-US"/>
        </w:rPr>
        <w:t>Played Hockey from PPS at State level Winner in 2005.</w:t>
      </w:r>
    </w:p>
    <w:p w:rsidR="006C14B4" w:rsidRPr="00B32320" w:rsidRDefault="006C14B4" w:rsidP="006C14B4">
      <w:pPr>
        <w:pStyle w:val="TableContents"/>
        <w:numPr>
          <w:ilvl w:val="0"/>
          <w:numId w:val="12"/>
        </w:numPr>
        <w:rPr>
          <w:rFonts w:ascii="Times New Roman" w:hAnsi="Times New Roman" w:cs="Times New Roman"/>
          <w:sz w:val="22"/>
          <w:szCs w:val="22"/>
        </w:rPr>
      </w:pPr>
      <w:r w:rsidRPr="00B32320">
        <w:rPr>
          <w:rFonts w:ascii="Times New Roman" w:hAnsi="Times New Roman" w:cs="Times New Roman"/>
          <w:color w:val="000000"/>
          <w:sz w:val="22"/>
          <w:szCs w:val="22"/>
          <w:lang w:val="en-US"/>
        </w:rPr>
        <w:t xml:space="preserve">Football from Shree SHHJB Poly, </w:t>
      </w:r>
      <w:proofErr w:type="spellStart"/>
      <w:r w:rsidRPr="00B32320">
        <w:rPr>
          <w:rFonts w:ascii="Times New Roman" w:hAnsi="Times New Roman" w:cs="Times New Roman"/>
          <w:color w:val="000000"/>
          <w:sz w:val="22"/>
          <w:szCs w:val="22"/>
          <w:lang w:val="en-US"/>
        </w:rPr>
        <w:t>Chandwad</w:t>
      </w:r>
      <w:proofErr w:type="spellEnd"/>
      <w:r w:rsidRPr="00B32320">
        <w:rPr>
          <w:rFonts w:ascii="Times New Roman" w:hAnsi="Times New Roman" w:cs="Times New Roman"/>
          <w:color w:val="000000"/>
          <w:sz w:val="22"/>
          <w:szCs w:val="22"/>
          <w:lang w:val="en-US"/>
        </w:rPr>
        <w:t xml:space="preserve"> at District Level Runner in 2009.</w:t>
      </w:r>
    </w:p>
    <w:p w:rsidR="006C14B4" w:rsidRPr="00B32320" w:rsidRDefault="006C14B4" w:rsidP="006C14B4">
      <w:pPr>
        <w:numPr>
          <w:ilvl w:val="0"/>
          <w:numId w:val="12"/>
        </w:numPr>
        <w:suppressAutoHyphens/>
        <w:autoSpaceDE w:val="0"/>
        <w:autoSpaceDN w:val="0"/>
        <w:adjustRightInd w:val="0"/>
        <w:spacing w:after="0" w:line="240" w:lineRule="auto"/>
        <w:rPr>
          <w:rFonts w:ascii="Times New Roman" w:hAnsi="Times New Roman" w:cs="Times New Roman"/>
          <w:color w:val="000000"/>
          <w:lang w:val="en-US"/>
        </w:rPr>
      </w:pPr>
      <w:r w:rsidRPr="00B32320">
        <w:rPr>
          <w:rFonts w:ascii="Times New Roman" w:hAnsi="Times New Roman" w:cs="Times New Roman"/>
          <w:color w:val="000000"/>
          <w:lang w:val="en-US"/>
        </w:rPr>
        <w:t xml:space="preserve">Indian Public School Conference in GK test in 2005 stood 3rd in PPS. </w:t>
      </w:r>
    </w:p>
    <w:p w:rsidR="006C14B4" w:rsidRPr="00B32320" w:rsidRDefault="006C14B4" w:rsidP="006C14B4">
      <w:pPr>
        <w:numPr>
          <w:ilvl w:val="0"/>
          <w:numId w:val="12"/>
        </w:numPr>
        <w:suppressAutoHyphens/>
        <w:autoSpaceDE w:val="0"/>
        <w:autoSpaceDN w:val="0"/>
        <w:adjustRightInd w:val="0"/>
        <w:spacing w:after="0" w:line="240" w:lineRule="auto"/>
        <w:rPr>
          <w:rFonts w:ascii="Times New Roman" w:hAnsi="Times New Roman" w:cs="Times New Roman"/>
          <w:color w:val="000000"/>
          <w:lang w:val="en-US"/>
        </w:rPr>
      </w:pPr>
      <w:r w:rsidRPr="00B32320">
        <w:rPr>
          <w:rFonts w:ascii="Times New Roman" w:hAnsi="Times New Roman" w:cs="Times New Roman"/>
          <w:color w:val="000000"/>
          <w:lang w:val="en-US"/>
        </w:rPr>
        <w:t xml:space="preserve">Participation in Drawing Competition in 2003 in </w:t>
      </w:r>
      <w:proofErr w:type="spellStart"/>
      <w:r w:rsidRPr="00B32320">
        <w:rPr>
          <w:rFonts w:ascii="Times New Roman" w:hAnsi="Times New Roman" w:cs="Times New Roman"/>
          <w:color w:val="000000"/>
          <w:lang w:val="en-US"/>
        </w:rPr>
        <w:t>Pravara</w:t>
      </w:r>
      <w:proofErr w:type="spellEnd"/>
      <w:r w:rsidRPr="00B32320">
        <w:rPr>
          <w:rFonts w:ascii="Times New Roman" w:hAnsi="Times New Roman" w:cs="Times New Roman"/>
          <w:color w:val="000000"/>
          <w:lang w:val="en-US"/>
        </w:rPr>
        <w:t xml:space="preserve"> High School, </w:t>
      </w:r>
      <w:proofErr w:type="spellStart"/>
      <w:r w:rsidRPr="00B32320">
        <w:rPr>
          <w:rFonts w:ascii="Times New Roman" w:hAnsi="Times New Roman" w:cs="Times New Roman"/>
          <w:color w:val="000000"/>
          <w:lang w:val="en-US"/>
        </w:rPr>
        <w:t>Kolhar</w:t>
      </w:r>
      <w:proofErr w:type="spellEnd"/>
      <w:r w:rsidRPr="00B32320">
        <w:rPr>
          <w:rFonts w:ascii="Times New Roman" w:hAnsi="Times New Roman" w:cs="Times New Roman"/>
          <w:color w:val="000000"/>
          <w:lang w:val="en-US"/>
        </w:rPr>
        <w:t>.</w:t>
      </w:r>
    </w:p>
    <w:p w:rsidR="006C14B4" w:rsidRPr="00B32320" w:rsidRDefault="006C14B4" w:rsidP="006C14B4">
      <w:pPr>
        <w:numPr>
          <w:ilvl w:val="0"/>
          <w:numId w:val="12"/>
        </w:numPr>
        <w:suppressAutoHyphens/>
        <w:autoSpaceDE w:val="0"/>
        <w:autoSpaceDN w:val="0"/>
        <w:adjustRightInd w:val="0"/>
        <w:spacing w:after="0" w:line="240" w:lineRule="auto"/>
        <w:rPr>
          <w:rFonts w:ascii="Times New Roman" w:hAnsi="Times New Roman" w:cs="Times New Roman"/>
        </w:rPr>
      </w:pPr>
      <w:proofErr w:type="spellStart"/>
      <w:r w:rsidRPr="00B32320">
        <w:rPr>
          <w:rFonts w:ascii="Times New Roman" w:hAnsi="Times New Roman" w:cs="Times New Roman"/>
          <w:color w:val="000000"/>
          <w:lang w:val="en-US"/>
        </w:rPr>
        <w:t>Pravara</w:t>
      </w:r>
      <w:proofErr w:type="spellEnd"/>
      <w:r w:rsidRPr="00B32320">
        <w:rPr>
          <w:rFonts w:ascii="Times New Roman" w:hAnsi="Times New Roman" w:cs="Times New Roman"/>
          <w:color w:val="000000"/>
          <w:lang w:val="en-US"/>
        </w:rPr>
        <w:t xml:space="preserve"> Institute of Medical Science Marathon (10km) stood 2 </w:t>
      </w:r>
      <w:proofErr w:type="gramStart"/>
      <w:r w:rsidRPr="00B32320">
        <w:rPr>
          <w:rFonts w:ascii="Times New Roman" w:hAnsi="Times New Roman" w:cs="Times New Roman"/>
          <w:color w:val="000000"/>
          <w:lang w:val="en-US"/>
        </w:rPr>
        <w:t>position</w:t>
      </w:r>
      <w:proofErr w:type="gramEnd"/>
      <w:r w:rsidRPr="00B32320">
        <w:rPr>
          <w:rFonts w:ascii="Times New Roman" w:hAnsi="Times New Roman" w:cs="Times New Roman"/>
          <w:color w:val="000000"/>
          <w:lang w:val="en-US"/>
        </w:rPr>
        <w:t xml:space="preserve"> in 2005.</w:t>
      </w:r>
    </w:p>
    <w:p w:rsidR="006C14B4" w:rsidRPr="00B32320" w:rsidRDefault="006C14B4" w:rsidP="006C14B4">
      <w:pPr>
        <w:suppressAutoHyphens/>
        <w:autoSpaceDE w:val="0"/>
        <w:autoSpaceDN w:val="0"/>
        <w:adjustRightInd w:val="0"/>
        <w:spacing w:after="0" w:line="240" w:lineRule="auto"/>
        <w:ind w:left="720"/>
        <w:rPr>
          <w:rFonts w:ascii="Times New Roman" w:hAnsi="Times New Roman" w:cs="Times New Roman"/>
        </w:rPr>
      </w:pPr>
    </w:p>
    <w:p w:rsidR="006C14B4" w:rsidRPr="00B32320" w:rsidRDefault="006C14B4" w:rsidP="006C14B4">
      <w:pPr>
        <w:pStyle w:val="TableContents"/>
        <w:jc w:val="center"/>
        <w:rPr>
          <w:rFonts w:ascii="Times New Roman" w:hAnsi="Times New Roman" w:cs="Times New Roman"/>
          <w:b/>
          <w:color w:val="000000"/>
          <w:sz w:val="22"/>
          <w:szCs w:val="22"/>
        </w:rPr>
      </w:pPr>
      <w:r w:rsidRPr="00B32320">
        <w:rPr>
          <w:rFonts w:ascii="Times New Roman" w:hAnsi="Times New Roman" w:cs="Times New Roman"/>
          <w:b/>
          <w:color w:val="000000"/>
          <w:sz w:val="22"/>
          <w:szCs w:val="22"/>
          <w:highlight w:val="lightGray"/>
        </w:rPr>
        <w:t>Personal details</w:t>
      </w:r>
    </w:p>
    <w:p w:rsidR="006C14B4" w:rsidRPr="00B32320" w:rsidRDefault="006C14B4" w:rsidP="006C14B4">
      <w:pPr>
        <w:pStyle w:val="TableContents"/>
        <w:jc w:val="center"/>
        <w:rPr>
          <w:rFonts w:ascii="Times New Roman" w:hAnsi="Times New Roman" w:cs="Times New Roman"/>
          <w:sz w:val="22"/>
          <w:szCs w:val="22"/>
        </w:rPr>
      </w:pPr>
    </w:p>
    <w:p w:rsidR="006C14B4" w:rsidRPr="00B32320" w:rsidRDefault="006C14B4" w:rsidP="006C14B4">
      <w:pPr>
        <w:suppressAutoHyphens/>
        <w:autoSpaceDE w:val="0"/>
        <w:autoSpaceDN w:val="0"/>
        <w:adjustRightInd w:val="0"/>
        <w:spacing w:after="0" w:line="240" w:lineRule="auto"/>
        <w:rPr>
          <w:rFonts w:ascii="Times New Roman" w:hAnsi="Times New Roman" w:cs="Times New Roman"/>
          <w:color w:val="000000"/>
          <w:lang w:val="en-US"/>
        </w:rPr>
      </w:pPr>
      <w:r w:rsidRPr="00B32320">
        <w:rPr>
          <w:rFonts w:ascii="Times New Roman" w:hAnsi="Times New Roman" w:cs="Times New Roman"/>
          <w:color w:val="000000"/>
          <w:lang w:val="en-US"/>
        </w:rPr>
        <w:t>Date of birth: 26th August 1990.</w:t>
      </w:r>
    </w:p>
    <w:p w:rsidR="006C14B4" w:rsidRPr="00B32320" w:rsidRDefault="006C14B4" w:rsidP="006C14B4">
      <w:pPr>
        <w:suppressAutoHyphens/>
        <w:autoSpaceDE w:val="0"/>
        <w:autoSpaceDN w:val="0"/>
        <w:adjustRightInd w:val="0"/>
        <w:spacing w:after="0" w:line="240" w:lineRule="auto"/>
        <w:rPr>
          <w:rFonts w:ascii="Times New Roman" w:hAnsi="Times New Roman" w:cs="Times New Roman"/>
          <w:color w:val="000000"/>
          <w:lang w:val="en-US"/>
        </w:rPr>
      </w:pPr>
      <w:r w:rsidRPr="00B32320">
        <w:rPr>
          <w:rFonts w:ascii="Times New Roman" w:hAnsi="Times New Roman" w:cs="Times New Roman"/>
          <w:color w:val="000000"/>
          <w:lang w:val="en-US"/>
        </w:rPr>
        <w:t xml:space="preserve">Languages </w:t>
      </w:r>
      <w:r w:rsidRPr="00B32320">
        <w:rPr>
          <w:rFonts w:ascii="Times New Roman" w:hAnsi="Times New Roman" w:cs="Times New Roman"/>
          <w:noProof/>
          <w:color w:val="000000"/>
          <w:lang w:val="en-US"/>
        </w:rPr>
        <w:t>kn</w:t>
      </w:r>
      <w:r w:rsidR="00A925CE" w:rsidRPr="00B32320">
        <w:rPr>
          <w:rFonts w:ascii="Times New Roman" w:hAnsi="Times New Roman" w:cs="Times New Roman"/>
          <w:noProof/>
          <w:color w:val="000000"/>
          <w:lang w:val="en-US"/>
        </w:rPr>
        <w:t>ew</w:t>
      </w:r>
      <w:r w:rsidRPr="00B32320">
        <w:rPr>
          <w:rFonts w:ascii="Times New Roman" w:hAnsi="Times New Roman" w:cs="Times New Roman"/>
          <w:color w:val="000000"/>
          <w:lang w:val="en-US"/>
        </w:rPr>
        <w:t xml:space="preserve">: English, Hindi, </w:t>
      </w:r>
      <w:r w:rsidR="009106CE" w:rsidRPr="00B32320">
        <w:rPr>
          <w:rFonts w:ascii="Times New Roman" w:hAnsi="Times New Roman" w:cs="Times New Roman"/>
          <w:color w:val="000000"/>
          <w:lang w:val="en-US"/>
        </w:rPr>
        <w:t>and Marathi</w:t>
      </w:r>
      <w:r w:rsidRPr="00B32320">
        <w:rPr>
          <w:rFonts w:ascii="Times New Roman" w:hAnsi="Times New Roman" w:cs="Times New Roman"/>
          <w:color w:val="000000"/>
          <w:lang w:val="en-US"/>
        </w:rPr>
        <w:t>.</w:t>
      </w:r>
    </w:p>
    <w:p w:rsidR="006C14B4" w:rsidRPr="00B32320" w:rsidRDefault="006C14B4" w:rsidP="006C14B4">
      <w:pPr>
        <w:suppressAutoHyphens/>
        <w:autoSpaceDE w:val="0"/>
        <w:autoSpaceDN w:val="0"/>
        <w:adjustRightInd w:val="0"/>
        <w:spacing w:after="0" w:line="240" w:lineRule="auto"/>
        <w:rPr>
          <w:rFonts w:ascii="Times New Roman" w:hAnsi="Times New Roman" w:cs="Times New Roman"/>
          <w:color w:val="000000"/>
          <w:lang w:val="en-US"/>
        </w:rPr>
      </w:pPr>
      <w:r w:rsidRPr="00B32320">
        <w:rPr>
          <w:rFonts w:ascii="Times New Roman" w:hAnsi="Times New Roman" w:cs="Times New Roman"/>
          <w:color w:val="000000"/>
          <w:lang w:val="en-US"/>
        </w:rPr>
        <w:t xml:space="preserve">Address: Flat No-602/4A, </w:t>
      </w:r>
      <w:proofErr w:type="spellStart"/>
      <w:r w:rsidRPr="00B32320">
        <w:rPr>
          <w:rFonts w:ascii="Times New Roman" w:hAnsi="Times New Roman" w:cs="Times New Roman"/>
          <w:color w:val="000000"/>
          <w:lang w:val="en-US"/>
        </w:rPr>
        <w:t>Bhoir</w:t>
      </w:r>
      <w:proofErr w:type="spellEnd"/>
      <w:r w:rsidRPr="00B32320">
        <w:rPr>
          <w:rFonts w:ascii="Times New Roman" w:hAnsi="Times New Roman" w:cs="Times New Roman"/>
          <w:color w:val="000000"/>
          <w:lang w:val="en-US"/>
        </w:rPr>
        <w:t xml:space="preserve"> Estate, Behind Maharaja Hotel, </w:t>
      </w:r>
      <w:proofErr w:type="spellStart"/>
      <w:r w:rsidRPr="00B32320">
        <w:rPr>
          <w:rFonts w:ascii="Times New Roman" w:hAnsi="Times New Roman" w:cs="Times New Roman"/>
          <w:color w:val="000000"/>
          <w:lang w:val="en-US"/>
        </w:rPr>
        <w:t>Dange</w:t>
      </w:r>
      <w:proofErr w:type="spellEnd"/>
      <w:r w:rsidRPr="00B32320">
        <w:rPr>
          <w:rFonts w:ascii="Times New Roman" w:hAnsi="Times New Roman" w:cs="Times New Roman"/>
          <w:color w:val="000000"/>
          <w:lang w:val="en-US"/>
        </w:rPr>
        <w:t xml:space="preserve"> Chowk, </w:t>
      </w:r>
      <w:proofErr w:type="spellStart"/>
      <w:r w:rsidRPr="00B32320">
        <w:rPr>
          <w:rFonts w:ascii="Times New Roman" w:hAnsi="Times New Roman" w:cs="Times New Roman"/>
          <w:color w:val="000000"/>
          <w:lang w:val="en-US"/>
        </w:rPr>
        <w:t>Thergaon</w:t>
      </w:r>
      <w:proofErr w:type="spellEnd"/>
      <w:r w:rsidRPr="00B32320">
        <w:rPr>
          <w:rFonts w:ascii="Times New Roman" w:hAnsi="Times New Roman" w:cs="Times New Roman"/>
          <w:color w:val="000000"/>
          <w:lang w:val="en-US"/>
        </w:rPr>
        <w:t xml:space="preserve"> Pune-8.</w:t>
      </w:r>
      <w:bookmarkStart w:id="0" w:name="_GoBack"/>
      <w:bookmarkEnd w:id="0"/>
    </w:p>
    <w:sectPr w:rsidR="006C14B4" w:rsidRPr="00B32320" w:rsidSect="008B4494">
      <w:pgSz w:w="11906" w:h="16838"/>
      <w:pgMar w:top="1134" w:right="1134" w:bottom="1134" w:left="1134"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CJK SC Regular">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FreeSans">
    <w:altName w:val="Times New Roman"/>
    <w:charset w:val="01"/>
    <w:family w:val="auto"/>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90"/>
        </w:tabs>
        <w:ind w:left="9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90"/>
        </w:tabs>
        <w:ind w:left="9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6"/>
    <w:multiLevelType w:val="multilevel"/>
    <w:tmpl w:val="00000006"/>
    <w:lvl w:ilvl="0">
      <w:start w:val="1"/>
      <w:numFmt w:val="bullet"/>
      <w:lvlText w:val=""/>
      <w:lvlJc w:val="left"/>
      <w:pPr>
        <w:tabs>
          <w:tab w:val="num" w:pos="90"/>
        </w:tabs>
        <w:ind w:left="9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7"/>
    <w:multiLevelType w:val="multilevel"/>
    <w:tmpl w:val="00000007"/>
    <w:lvl w:ilvl="0">
      <w:start w:val="1"/>
      <w:numFmt w:val="bullet"/>
      <w:lvlText w:val=""/>
      <w:lvlJc w:val="left"/>
      <w:pPr>
        <w:tabs>
          <w:tab w:val="num" w:pos="90"/>
        </w:tabs>
        <w:ind w:left="9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9A65EAC"/>
    <w:multiLevelType w:val="hybridMultilevel"/>
    <w:tmpl w:val="4B7C2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9A62AF"/>
    <w:multiLevelType w:val="hybridMultilevel"/>
    <w:tmpl w:val="42FAD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1F4B21"/>
    <w:multiLevelType w:val="hybridMultilevel"/>
    <w:tmpl w:val="F68C0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059B8"/>
    <w:multiLevelType w:val="hybridMultilevel"/>
    <w:tmpl w:val="7F1CB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EA28BB"/>
    <w:multiLevelType w:val="hybridMultilevel"/>
    <w:tmpl w:val="6032D49A"/>
    <w:lvl w:ilvl="0" w:tplc="40090001">
      <w:start w:val="1"/>
      <w:numFmt w:val="bullet"/>
      <w:lvlText w:val=""/>
      <w:lvlJc w:val="left"/>
      <w:pPr>
        <w:ind w:left="720" w:hanging="360"/>
      </w:pPr>
      <w:rPr>
        <w:rFonts w:ascii="Symbol" w:hAnsi="Symbol" w:hint="default"/>
      </w:rPr>
    </w:lvl>
    <w:lvl w:ilvl="1" w:tplc="9950FFA4">
      <w:numFmt w:val="bullet"/>
      <w:lvlText w:val="•"/>
      <w:lvlJc w:val="left"/>
      <w:pPr>
        <w:ind w:left="1800" w:hanging="720"/>
      </w:pPr>
      <w:rPr>
        <w:rFonts w:ascii="Arial" w:eastAsia="Noto Sans CJK SC 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733CD6"/>
    <w:multiLevelType w:val="hybridMultilevel"/>
    <w:tmpl w:val="F8BC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E7A9B"/>
    <w:multiLevelType w:val="hybridMultilevel"/>
    <w:tmpl w:val="A5D0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AC0465"/>
    <w:multiLevelType w:val="hybridMultilevel"/>
    <w:tmpl w:val="9C060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573EF1"/>
    <w:multiLevelType w:val="hybridMultilevel"/>
    <w:tmpl w:val="EC4EE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B71245"/>
    <w:multiLevelType w:val="hybridMultilevel"/>
    <w:tmpl w:val="485A3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6B13F6"/>
    <w:multiLevelType w:val="hybridMultilevel"/>
    <w:tmpl w:val="F8104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160F86"/>
    <w:multiLevelType w:val="hybridMultilevel"/>
    <w:tmpl w:val="8F623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0"/>
  </w:num>
  <w:num w:numId="7">
    <w:abstractNumId w:val="9"/>
  </w:num>
  <w:num w:numId="8">
    <w:abstractNumId w:val="14"/>
  </w:num>
  <w:num w:numId="9">
    <w:abstractNumId w:val="8"/>
  </w:num>
  <w:num w:numId="10">
    <w:abstractNumId w:val="15"/>
  </w:num>
  <w:num w:numId="11">
    <w:abstractNumId w:val="11"/>
  </w:num>
  <w:num w:numId="12">
    <w:abstractNumId w:val="13"/>
  </w:num>
  <w:num w:numId="13">
    <w:abstractNumId w:val="4"/>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BUJjSzNLSyMDcxNDEyUdpeDU4uLM/DyQAtNaAErTS0IsAAAA"/>
  </w:docVars>
  <w:rsids>
    <w:rsidRoot w:val="00AC72E0"/>
    <w:rsid w:val="000C0FCF"/>
    <w:rsid w:val="000C5480"/>
    <w:rsid w:val="000D4ED4"/>
    <w:rsid w:val="00133FAE"/>
    <w:rsid w:val="00233B00"/>
    <w:rsid w:val="00260CCB"/>
    <w:rsid w:val="005B27DA"/>
    <w:rsid w:val="006C14B4"/>
    <w:rsid w:val="007265E0"/>
    <w:rsid w:val="0073125E"/>
    <w:rsid w:val="008355CC"/>
    <w:rsid w:val="008A31C9"/>
    <w:rsid w:val="008A6173"/>
    <w:rsid w:val="008B4494"/>
    <w:rsid w:val="008F67B4"/>
    <w:rsid w:val="009106CE"/>
    <w:rsid w:val="0094276C"/>
    <w:rsid w:val="00971802"/>
    <w:rsid w:val="00986190"/>
    <w:rsid w:val="00A912F9"/>
    <w:rsid w:val="00A925CE"/>
    <w:rsid w:val="00AC72E0"/>
    <w:rsid w:val="00B32320"/>
    <w:rsid w:val="00D17568"/>
    <w:rsid w:val="00E17A0E"/>
    <w:rsid w:val="00F4327E"/>
    <w:rsid w:val="00F9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72E0"/>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AC72E0"/>
    <w:rPr>
      <w:rFonts w:ascii="Liberation Serif" w:eastAsia="Noto Sans CJK SC Regular" w:hAnsi="Liberation Serif" w:cs="FreeSans"/>
      <w:kern w:val="1"/>
      <w:sz w:val="24"/>
      <w:szCs w:val="24"/>
      <w:lang w:eastAsia="zh-CN" w:bidi="hi-IN"/>
    </w:rPr>
  </w:style>
  <w:style w:type="paragraph" w:customStyle="1" w:styleId="TableContents">
    <w:name w:val="Table Contents"/>
    <w:basedOn w:val="Normal"/>
    <w:rsid w:val="00AC72E0"/>
    <w:pPr>
      <w:suppressLineNumbers/>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ListParagraph">
    <w:name w:val="List Paragraph"/>
    <w:basedOn w:val="Normal"/>
    <w:uiPriority w:val="34"/>
    <w:qFormat/>
    <w:rsid w:val="00AC72E0"/>
    <w:pPr>
      <w:spacing w:after="0" w:line="240" w:lineRule="auto"/>
      <w:ind w:left="720"/>
      <w:contextualSpacing/>
    </w:pPr>
    <w:rPr>
      <w:rFonts w:ascii="Book Antiqua" w:eastAsia="Times New Roman" w:hAnsi="Book Antiqua" w:cs="Arial"/>
      <w:sz w:val="20"/>
      <w:szCs w:val="20"/>
      <w:lang w:val="en-GB" w:eastAsia="en-US"/>
    </w:rPr>
  </w:style>
  <w:style w:type="paragraph" w:styleId="BalloonText">
    <w:name w:val="Balloon Text"/>
    <w:basedOn w:val="Normal"/>
    <w:link w:val="BalloonTextChar"/>
    <w:uiPriority w:val="99"/>
    <w:semiHidden/>
    <w:unhideWhenUsed/>
    <w:rsid w:val="0098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752">
      <w:bodyDiv w:val="1"/>
      <w:marLeft w:val="0"/>
      <w:marRight w:val="0"/>
      <w:marTop w:val="0"/>
      <w:marBottom w:val="0"/>
      <w:divBdr>
        <w:top w:val="none" w:sz="0" w:space="0" w:color="auto"/>
        <w:left w:val="none" w:sz="0" w:space="0" w:color="auto"/>
        <w:bottom w:val="none" w:sz="0" w:space="0" w:color="auto"/>
        <w:right w:val="none" w:sz="0" w:space="0" w:color="auto"/>
      </w:divBdr>
    </w:div>
    <w:div w:id="218446960">
      <w:bodyDiv w:val="1"/>
      <w:marLeft w:val="0"/>
      <w:marRight w:val="0"/>
      <w:marTop w:val="0"/>
      <w:marBottom w:val="0"/>
      <w:divBdr>
        <w:top w:val="none" w:sz="0" w:space="0" w:color="auto"/>
        <w:left w:val="none" w:sz="0" w:space="0" w:color="auto"/>
        <w:bottom w:val="none" w:sz="0" w:space="0" w:color="auto"/>
        <w:right w:val="none" w:sz="0" w:space="0" w:color="auto"/>
      </w:divBdr>
    </w:div>
    <w:div w:id="965038540">
      <w:bodyDiv w:val="1"/>
      <w:marLeft w:val="0"/>
      <w:marRight w:val="0"/>
      <w:marTop w:val="0"/>
      <w:marBottom w:val="0"/>
      <w:divBdr>
        <w:top w:val="none" w:sz="0" w:space="0" w:color="auto"/>
        <w:left w:val="none" w:sz="0" w:space="0" w:color="auto"/>
        <w:bottom w:val="none" w:sz="0" w:space="0" w:color="auto"/>
        <w:right w:val="none" w:sz="0" w:space="0" w:color="auto"/>
      </w:divBdr>
    </w:div>
    <w:div w:id="1295596005">
      <w:bodyDiv w:val="1"/>
      <w:marLeft w:val="0"/>
      <w:marRight w:val="0"/>
      <w:marTop w:val="0"/>
      <w:marBottom w:val="0"/>
      <w:divBdr>
        <w:top w:val="none" w:sz="0" w:space="0" w:color="auto"/>
        <w:left w:val="none" w:sz="0" w:space="0" w:color="auto"/>
        <w:bottom w:val="none" w:sz="0" w:space="0" w:color="auto"/>
        <w:right w:val="none" w:sz="0" w:space="0" w:color="auto"/>
      </w:divBdr>
    </w:div>
    <w:div w:id="1491605130">
      <w:bodyDiv w:val="1"/>
      <w:marLeft w:val="0"/>
      <w:marRight w:val="0"/>
      <w:marTop w:val="0"/>
      <w:marBottom w:val="0"/>
      <w:divBdr>
        <w:top w:val="none" w:sz="0" w:space="0" w:color="auto"/>
        <w:left w:val="none" w:sz="0" w:space="0" w:color="auto"/>
        <w:bottom w:val="none" w:sz="0" w:space="0" w:color="auto"/>
        <w:right w:val="none" w:sz="0" w:space="0" w:color="auto"/>
      </w:divBdr>
    </w:div>
    <w:div w:id="1600485961">
      <w:bodyDiv w:val="1"/>
      <w:marLeft w:val="0"/>
      <w:marRight w:val="0"/>
      <w:marTop w:val="0"/>
      <w:marBottom w:val="0"/>
      <w:divBdr>
        <w:top w:val="none" w:sz="0" w:space="0" w:color="auto"/>
        <w:left w:val="none" w:sz="0" w:space="0" w:color="auto"/>
        <w:bottom w:val="none" w:sz="0" w:space="0" w:color="auto"/>
        <w:right w:val="none" w:sz="0" w:space="0" w:color="auto"/>
      </w:divBdr>
    </w:div>
    <w:div w:id="1799447343">
      <w:bodyDiv w:val="1"/>
      <w:marLeft w:val="0"/>
      <w:marRight w:val="0"/>
      <w:marTop w:val="0"/>
      <w:marBottom w:val="0"/>
      <w:divBdr>
        <w:top w:val="none" w:sz="0" w:space="0" w:color="auto"/>
        <w:left w:val="none" w:sz="0" w:space="0" w:color="auto"/>
        <w:bottom w:val="none" w:sz="0" w:space="0" w:color="auto"/>
        <w:right w:val="none" w:sz="0" w:space="0" w:color="auto"/>
      </w:divBdr>
    </w:div>
    <w:div w:id="18484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SAMARTH AUTOMOBILES</cp:lastModifiedBy>
  <cp:revision>20</cp:revision>
  <dcterms:created xsi:type="dcterms:W3CDTF">2017-10-03T14:19:00Z</dcterms:created>
  <dcterms:modified xsi:type="dcterms:W3CDTF">2018-10-18T12:10:00Z</dcterms:modified>
</cp:coreProperties>
</file>