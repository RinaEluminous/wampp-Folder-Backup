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62D9" w:rsidRDefault="0015731A">
      <w:pPr>
        <w:pStyle w:val="Name"/>
        <w:tabs>
          <w:tab w:val="left" w:pos="1532"/>
          <w:tab w:val="left" w:pos="1803"/>
          <w:tab w:val="center" w:pos="4320"/>
        </w:tabs>
        <w:rPr>
          <w:b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9.95pt;margin-top:18.85pt;width:230.7pt;height:18.55pt;z-index:1;mso-wrap-distance-left:9.05pt;mso-wrap-distance-right:9.05pt" stroked="f">
            <v:fill opacity="0" color2="black"/>
            <v:textbox inset="0,0,0,0">
              <w:txbxContent>
                <w:p w:rsidR="00022366" w:rsidRDefault="00022366">
                  <w:pPr>
                    <w:jc w:val="center"/>
                  </w:pPr>
                  <w:r>
                    <w:t>B. Sc. – Statistics, M. Sc. – Statistics</w:t>
                  </w:r>
                </w:p>
              </w:txbxContent>
            </v:textbox>
          </v:shape>
        </w:pict>
      </w:r>
      <w:r w:rsidR="00E962D9">
        <w:rPr>
          <w:b/>
          <w:sz w:val="24"/>
          <w:szCs w:val="24"/>
        </w:rPr>
        <w:t>Hemraj y borse</w:t>
      </w:r>
    </w:p>
    <w:p w:rsidR="00E962D9" w:rsidRDefault="0015731A">
      <w:pPr>
        <w:jc w:val="center"/>
        <w:rPr>
          <w:rFonts w:ascii="Calibri" w:hAnsi="Calibri" w:cs="Arial"/>
          <w:b/>
        </w:rPr>
      </w:pPr>
      <w:r>
        <w:pict>
          <v:line id="_x0000_s1026" style="position:absolute;left:0;text-align:left;z-index:-1;mso-position-horizontal-relative:page;mso-position-vertical-relative:page" from="46.6pt,112.15pt" to="562.5pt,112.25pt" strokeweight=".53mm">
            <v:stroke joinstyle="miter"/>
            <w10:wrap anchorx="page" anchory="page"/>
          </v:line>
        </w:pict>
      </w:r>
    </w:p>
    <w:p w:rsidR="00E962D9" w:rsidRDefault="00E962D9">
      <w:pPr>
        <w:rPr>
          <w:rFonts w:ascii="Calibri" w:hAnsi="Calibri" w:cs="Arial"/>
          <w:b/>
        </w:rPr>
      </w:pPr>
    </w:p>
    <w:p w:rsidR="00E962D9" w:rsidRDefault="00E962D9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Objective:</w:t>
      </w:r>
    </w:p>
    <w:p w:rsidR="00E962D9" w:rsidRDefault="00E962D9" w:rsidP="000228EB">
      <w:pPr>
        <w:spacing w:line="300" w:lineRule="auto"/>
        <w:ind w:left="720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Seeking a challenging position where my acquired </w:t>
      </w:r>
      <w:r w:rsidRPr="002C5F91">
        <w:rPr>
          <w:rFonts w:ascii="Calibri" w:hAnsi="Calibri" w:cs="Arial"/>
          <w:bCs/>
        </w:rPr>
        <w:t>professional and analytical skills</w:t>
      </w:r>
      <w:r>
        <w:rPr>
          <w:rFonts w:ascii="Calibri" w:hAnsi="Calibri" w:cs="Arial"/>
          <w:bCs/>
        </w:rPr>
        <w:t xml:space="preserve"> will be utilized effectively and I can </w:t>
      </w:r>
      <w:r w:rsidRPr="002C5F91">
        <w:rPr>
          <w:rFonts w:ascii="Calibri" w:hAnsi="Calibri" w:cs="Arial"/>
          <w:bCs/>
        </w:rPr>
        <w:t>grow with the vibrant organization</w:t>
      </w:r>
      <w:r>
        <w:rPr>
          <w:rFonts w:ascii="Calibri" w:hAnsi="Calibri" w:cs="Arial"/>
          <w:bCs/>
        </w:rPr>
        <w:t>.</w:t>
      </w:r>
    </w:p>
    <w:p w:rsidR="0076322D" w:rsidRDefault="0076322D">
      <w:pPr>
        <w:tabs>
          <w:tab w:val="left" w:pos="4095"/>
        </w:tabs>
        <w:rPr>
          <w:rFonts w:ascii="Calibri" w:hAnsi="Calibri" w:cs="Arial"/>
          <w:b/>
        </w:rPr>
      </w:pPr>
    </w:p>
    <w:p w:rsidR="00E962D9" w:rsidRDefault="00E962D9">
      <w:pPr>
        <w:tabs>
          <w:tab w:val="left" w:pos="4095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Profile Summary: </w:t>
      </w:r>
    </w:p>
    <w:p w:rsidR="00A462BE" w:rsidRDefault="00616A9F">
      <w:pPr>
        <w:numPr>
          <w:ilvl w:val="0"/>
          <w:numId w:val="5"/>
        </w:numPr>
        <w:spacing w:line="300" w:lineRule="auto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Currently working in Insurance Domain.</w:t>
      </w:r>
    </w:p>
    <w:p w:rsidR="00616A9F" w:rsidRDefault="00616A9F">
      <w:pPr>
        <w:numPr>
          <w:ilvl w:val="0"/>
          <w:numId w:val="5"/>
        </w:numPr>
        <w:spacing w:line="300" w:lineRule="auto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10 months of experience with Media Company</w:t>
      </w:r>
      <w:r w:rsidR="00861364">
        <w:rPr>
          <w:rFonts w:ascii="Calibri" w:hAnsi="Calibri" w:cs="Arial"/>
          <w:bCs/>
        </w:rPr>
        <w:t xml:space="preserve"> as Data Scientist and People Management</w:t>
      </w:r>
      <w:r>
        <w:rPr>
          <w:rFonts w:ascii="Calibri" w:hAnsi="Calibri" w:cs="Arial"/>
          <w:bCs/>
        </w:rPr>
        <w:t>.</w:t>
      </w:r>
    </w:p>
    <w:p w:rsidR="000046C8" w:rsidRDefault="00B35B1A">
      <w:pPr>
        <w:numPr>
          <w:ilvl w:val="0"/>
          <w:numId w:val="5"/>
        </w:numPr>
        <w:spacing w:line="300" w:lineRule="auto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63</w:t>
      </w:r>
      <w:r w:rsidR="00C70239" w:rsidRPr="002C5F91">
        <w:rPr>
          <w:rFonts w:ascii="Calibri" w:hAnsi="Calibri" w:cs="Arial"/>
          <w:bCs/>
        </w:rPr>
        <w:t xml:space="preserve"> </w:t>
      </w:r>
      <w:r w:rsidR="000046C8" w:rsidRPr="002C5F91">
        <w:rPr>
          <w:rFonts w:ascii="Calibri" w:hAnsi="Calibri" w:cs="Arial"/>
          <w:bCs/>
        </w:rPr>
        <w:t>months of experience in F</w:t>
      </w:r>
      <w:r w:rsidR="00C70239" w:rsidRPr="002C5F91">
        <w:rPr>
          <w:rFonts w:ascii="Calibri" w:hAnsi="Calibri" w:cs="Arial"/>
          <w:bCs/>
        </w:rPr>
        <w:t>ood company</w:t>
      </w:r>
      <w:r w:rsidR="000046C8" w:rsidRPr="002C5F91">
        <w:rPr>
          <w:rFonts w:ascii="Calibri" w:hAnsi="Calibri" w:cs="Arial"/>
          <w:bCs/>
        </w:rPr>
        <w:t xml:space="preserve"> as a Statistician</w:t>
      </w:r>
      <w:r w:rsidR="003571F5">
        <w:rPr>
          <w:rFonts w:ascii="Calibri" w:hAnsi="Calibri" w:cs="Arial"/>
          <w:bCs/>
        </w:rPr>
        <w:t xml:space="preserve"> and Data Scientist</w:t>
      </w:r>
      <w:r w:rsidR="000046C8" w:rsidRPr="002C5F91">
        <w:rPr>
          <w:rFonts w:ascii="Calibri" w:hAnsi="Calibri" w:cs="Arial"/>
          <w:bCs/>
        </w:rPr>
        <w:t>.</w:t>
      </w:r>
    </w:p>
    <w:p w:rsidR="00E962D9" w:rsidRPr="002C5F91" w:rsidRDefault="00E962D9">
      <w:pPr>
        <w:numPr>
          <w:ilvl w:val="0"/>
          <w:numId w:val="5"/>
        </w:numPr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>3</w:t>
      </w:r>
      <w:r w:rsidR="000046C8" w:rsidRPr="002C5F91">
        <w:rPr>
          <w:rFonts w:ascii="Calibri" w:hAnsi="Calibri" w:cs="Arial"/>
          <w:bCs/>
        </w:rPr>
        <w:t>6</w:t>
      </w:r>
      <w:r w:rsidRPr="002C5F91">
        <w:rPr>
          <w:rFonts w:ascii="Calibri" w:hAnsi="Calibri" w:cs="Arial"/>
          <w:bCs/>
        </w:rPr>
        <w:t xml:space="preserve"> months of experience in Clinical Research as a SAS programmer.  Handling a team of five. </w:t>
      </w:r>
    </w:p>
    <w:p w:rsidR="00E962D9" w:rsidRPr="002C5F91" w:rsidRDefault="00E962D9">
      <w:pPr>
        <w:numPr>
          <w:ilvl w:val="0"/>
          <w:numId w:val="5"/>
        </w:numPr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 xml:space="preserve">22 months of experience in Risk Management in Banking (Basel II) – Identifying of Risk and Prioritize Risk Level, Documenting Mitigation Strategies, </w:t>
      </w:r>
      <w:r w:rsidR="00F83549" w:rsidRPr="002C5F91">
        <w:rPr>
          <w:rFonts w:ascii="Calibri" w:hAnsi="Calibri" w:cs="Arial"/>
          <w:bCs/>
        </w:rPr>
        <w:t>reviewing</w:t>
      </w:r>
      <w:r w:rsidRPr="002C5F91">
        <w:rPr>
          <w:rFonts w:ascii="Calibri" w:hAnsi="Calibri" w:cs="Arial"/>
          <w:bCs/>
        </w:rPr>
        <w:t xml:space="preserve"> as a team the data gathered and fine tuning it further with additional inputs, conducting Data Analysis and Statistical Research.</w:t>
      </w:r>
    </w:p>
    <w:p w:rsidR="0076322D" w:rsidRDefault="0076322D">
      <w:pPr>
        <w:tabs>
          <w:tab w:val="left" w:pos="4095"/>
        </w:tabs>
        <w:rPr>
          <w:rFonts w:ascii="Calibri" w:hAnsi="Calibri" w:cs="Arial"/>
          <w:b/>
        </w:rPr>
      </w:pPr>
    </w:p>
    <w:p w:rsidR="00E962D9" w:rsidRDefault="00E962D9">
      <w:pPr>
        <w:tabs>
          <w:tab w:val="left" w:pos="4095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Work Experience: </w:t>
      </w:r>
    </w:p>
    <w:p w:rsidR="00616A9F" w:rsidRDefault="00616A9F" w:rsidP="00616A9F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616A9F" w:rsidRDefault="00616A9F" w:rsidP="00616A9F">
      <w:pPr>
        <w:tabs>
          <w:tab w:val="left" w:pos="4095"/>
        </w:tabs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Business Analyst –CEO’s Office</w:t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  <w:t>September 2017-Till Date;</w:t>
      </w:r>
      <w:r>
        <w:rPr>
          <w:rFonts w:ascii="Calibri" w:hAnsi="Calibri" w:cs="Arial"/>
          <w:b/>
          <w:i/>
        </w:rPr>
        <w:tab/>
      </w:r>
    </w:p>
    <w:p w:rsidR="00616A9F" w:rsidRDefault="00861364" w:rsidP="00616A9F">
      <w:pPr>
        <w:tabs>
          <w:tab w:val="left" w:pos="4095"/>
        </w:tabs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UnitedHealth Care</w:t>
      </w:r>
      <w:r w:rsidR="00616A9F">
        <w:rPr>
          <w:rFonts w:ascii="Calibri" w:hAnsi="Calibri" w:cs="Arial"/>
          <w:b/>
          <w:i/>
        </w:rPr>
        <w:t xml:space="preserve"> Parekh TPA Ltd. Mumbai</w:t>
      </w:r>
    </w:p>
    <w:p w:rsidR="00616A9F" w:rsidRDefault="00616A9F" w:rsidP="00616A9F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616A9F" w:rsidRPr="000046C8" w:rsidRDefault="00616A9F" w:rsidP="00616A9F">
      <w:pPr>
        <w:tabs>
          <w:tab w:val="left" w:pos="4095"/>
        </w:tabs>
        <w:rPr>
          <w:rFonts w:ascii="Calibri" w:hAnsi="Calibri" w:cs="Arial"/>
          <w:b/>
        </w:rPr>
      </w:pPr>
      <w:r w:rsidRPr="000046C8">
        <w:rPr>
          <w:rFonts w:ascii="Calibri" w:hAnsi="Calibri" w:cs="Arial"/>
          <w:b/>
        </w:rPr>
        <w:t>Job Profile</w:t>
      </w:r>
    </w:p>
    <w:p w:rsidR="00616A9F" w:rsidRPr="00861364" w:rsidRDefault="00616A9F" w:rsidP="00707D69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>Assesses and interprets customer needs and requirements. Identif</w:t>
      </w:r>
      <w:r w:rsidR="00861364">
        <w:rPr>
          <w:rFonts w:ascii="Calibri" w:hAnsi="Calibri" w:cs="Arial"/>
        </w:rPr>
        <w:t xml:space="preserve">y </w:t>
      </w:r>
      <w:r w:rsidRPr="00861364">
        <w:rPr>
          <w:rFonts w:ascii="Calibri" w:hAnsi="Calibri" w:cs="Arial"/>
        </w:rPr>
        <w:t xml:space="preserve">solutions to non-standard requests and problems.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Identify and/or create relevant databases (e.g., fields; libraries) needed to source appropriate data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Demonstrate understanding of relevant software and databases (e.g., SQL; Excel; Access; SAS; Hyperion)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>Review and/or identify appropriate report format to use (e.g., existing reports; new report) based on customers' needs</w:t>
      </w:r>
      <w:r>
        <w:rPr>
          <w:rFonts w:ascii="Calibri" w:hAnsi="Calibri" w:cs="Arial"/>
        </w:rPr>
        <w:t xml:space="preserve">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Test and review completed reports and associated metrics used </w:t>
      </w:r>
      <w:r w:rsidR="00E156FC" w:rsidRPr="00861364">
        <w:rPr>
          <w:rFonts w:ascii="Calibri" w:hAnsi="Calibri" w:cs="Arial"/>
        </w:rPr>
        <w:t>to</w:t>
      </w:r>
      <w:r w:rsidRPr="00861364">
        <w:rPr>
          <w:rFonts w:ascii="Calibri" w:hAnsi="Calibri" w:cs="Arial"/>
        </w:rPr>
        <w:t xml:space="preserve"> ensure accuracy and quality (e.g., compare to previous reports)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Conduct internal process reviews and/or gather feedback from internal and/or external customers </w:t>
      </w:r>
      <w:r w:rsidR="00E156FC" w:rsidRPr="00861364">
        <w:rPr>
          <w:rFonts w:ascii="Calibri" w:hAnsi="Calibri" w:cs="Arial"/>
        </w:rPr>
        <w:t>to</w:t>
      </w:r>
      <w:r w:rsidRPr="00861364">
        <w:rPr>
          <w:rFonts w:ascii="Calibri" w:hAnsi="Calibri" w:cs="Arial"/>
        </w:rPr>
        <w:t xml:space="preserve"> identify opportunities to improve operational performance (e.g., report automation)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Review competitive intelligence (e.g., report formats; aggregation levels) to identify trends and opportunities for new reporting solutions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Review ad hoc reporting requests </w:t>
      </w:r>
      <w:r w:rsidR="00E156FC" w:rsidRPr="00861364">
        <w:rPr>
          <w:rFonts w:ascii="Calibri" w:hAnsi="Calibri" w:cs="Arial"/>
        </w:rPr>
        <w:t>to</w:t>
      </w:r>
      <w:r w:rsidRPr="00861364">
        <w:rPr>
          <w:rFonts w:ascii="Calibri" w:hAnsi="Calibri" w:cs="Arial"/>
        </w:rPr>
        <w:t xml:space="preserve"> determine whether a standard reporting solution can be created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>Review manual report packages to identify opportunities to automate reporting and/or eliminate redundancies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Work with relevant business partners (e.g., client management) to review the effectiveness of proposed solutions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Conduct pilots (e.g., user acceptance; parallel reporting) </w:t>
      </w:r>
      <w:r w:rsidR="00E156FC" w:rsidRPr="00861364">
        <w:rPr>
          <w:rFonts w:ascii="Calibri" w:hAnsi="Calibri" w:cs="Arial"/>
        </w:rPr>
        <w:t>to</w:t>
      </w:r>
      <w:r w:rsidRPr="00861364">
        <w:rPr>
          <w:rFonts w:ascii="Calibri" w:hAnsi="Calibri" w:cs="Arial"/>
        </w:rPr>
        <w:t xml:space="preserve"> validate the accuracy of new processes or procedures </w:t>
      </w:r>
    </w:p>
    <w:p w:rsidR="00861364" w:rsidRPr="00861364" w:rsidRDefault="00861364" w:rsidP="00707D69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364">
        <w:rPr>
          <w:rFonts w:ascii="Calibri" w:hAnsi="Calibri" w:cs="Arial"/>
        </w:rPr>
        <w:t>Maintain awareness of industry trends, best practices, relevant standards and guidelines, and/or reporting applications (e.g., tools; software) and incorporate them into report creation and analysis when applicable.</w:t>
      </w:r>
    </w:p>
    <w:p w:rsidR="00861364" w:rsidRDefault="00861364" w:rsidP="00025342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E156FC" w:rsidRDefault="00E156FC" w:rsidP="00025342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E156FC" w:rsidRDefault="00E156FC" w:rsidP="00025342">
      <w:pPr>
        <w:tabs>
          <w:tab w:val="left" w:pos="4095"/>
        </w:tabs>
        <w:rPr>
          <w:rFonts w:ascii="Calibri" w:hAnsi="Calibri" w:cs="Arial"/>
          <w:b/>
          <w:i/>
        </w:rPr>
      </w:pPr>
      <w:bookmarkStart w:id="0" w:name="_GoBack"/>
      <w:bookmarkEnd w:id="0"/>
    </w:p>
    <w:p w:rsidR="0076322D" w:rsidRDefault="0076322D" w:rsidP="00025342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A462BE" w:rsidRDefault="00A462BE" w:rsidP="00025342">
      <w:pPr>
        <w:tabs>
          <w:tab w:val="left" w:pos="4095"/>
        </w:tabs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Manager-Reporting &amp; Analytics</w:t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</w:r>
      <w:r>
        <w:rPr>
          <w:rFonts w:ascii="Calibri" w:hAnsi="Calibri" w:cs="Arial"/>
          <w:b/>
          <w:i/>
        </w:rPr>
        <w:tab/>
        <w:t>December</w:t>
      </w:r>
      <w:r w:rsidR="00616A9F">
        <w:rPr>
          <w:rFonts w:ascii="Calibri" w:hAnsi="Calibri" w:cs="Arial"/>
          <w:b/>
          <w:i/>
        </w:rPr>
        <w:t xml:space="preserve"> </w:t>
      </w:r>
      <w:r>
        <w:rPr>
          <w:rFonts w:ascii="Calibri" w:hAnsi="Calibri" w:cs="Arial"/>
          <w:b/>
          <w:i/>
        </w:rPr>
        <w:t>2016-</w:t>
      </w:r>
      <w:r w:rsidR="00616A9F">
        <w:rPr>
          <w:rFonts w:ascii="Calibri" w:hAnsi="Calibri" w:cs="Arial"/>
          <w:b/>
          <w:i/>
        </w:rPr>
        <w:t>August 2017</w:t>
      </w:r>
      <w:r>
        <w:rPr>
          <w:rFonts w:ascii="Calibri" w:hAnsi="Calibri" w:cs="Arial"/>
          <w:b/>
          <w:i/>
        </w:rPr>
        <w:t>;</w:t>
      </w:r>
      <w:r>
        <w:rPr>
          <w:rFonts w:ascii="Calibri" w:hAnsi="Calibri" w:cs="Arial"/>
          <w:b/>
          <w:i/>
        </w:rPr>
        <w:tab/>
      </w:r>
    </w:p>
    <w:p w:rsidR="00A462BE" w:rsidRDefault="00616A9F" w:rsidP="00025342">
      <w:pPr>
        <w:tabs>
          <w:tab w:val="left" w:pos="4095"/>
        </w:tabs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IPG Media Brands, Mumbai.</w:t>
      </w:r>
    </w:p>
    <w:p w:rsidR="00A462BE" w:rsidRDefault="00A462BE" w:rsidP="00025342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8A0313" w:rsidRPr="000046C8" w:rsidRDefault="008A0313" w:rsidP="008A0313">
      <w:pPr>
        <w:tabs>
          <w:tab w:val="left" w:pos="4095"/>
        </w:tabs>
        <w:rPr>
          <w:rFonts w:ascii="Calibri" w:hAnsi="Calibri" w:cs="Arial"/>
          <w:b/>
        </w:rPr>
      </w:pPr>
      <w:r w:rsidRPr="000046C8">
        <w:rPr>
          <w:rFonts w:ascii="Calibri" w:hAnsi="Calibri" w:cs="Arial"/>
          <w:b/>
        </w:rPr>
        <w:t>Job Profile</w:t>
      </w:r>
    </w:p>
    <w:p w:rsidR="0086165B" w:rsidRDefault="008A0313" w:rsidP="0086165B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65B">
        <w:rPr>
          <w:rFonts w:ascii="Calibri" w:hAnsi="Calibri" w:cs="Arial"/>
        </w:rPr>
        <w:t>Handling Team of 6</w:t>
      </w:r>
      <w:r w:rsidR="0086165B">
        <w:rPr>
          <w:rFonts w:ascii="Calibri" w:hAnsi="Calibri" w:cs="Arial"/>
        </w:rPr>
        <w:t>, 2 direct reportees</w:t>
      </w:r>
      <w:r w:rsidRPr="0086165B">
        <w:rPr>
          <w:rFonts w:ascii="Calibri" w:hAnsi="Calibri" w:cs="Arial"/>
        </w:rPr>
        <w:t>.</w:t>
      </w:r>
    </w:p>
    <w:p w:rsidR="0086165B" w:rsidRDefault="0086165B" w:rsidP="0086165B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>
        <w:rPr>
          <w:rFonts w:ascii="Calibri" w:hAnsi="Calibri" w:cs="Arial"/>
        </w:rPr>
        <w:t>1 Assistant Manager with a team of 4 and 1 Individual contributor.</w:t>
      </w:r>
      <w:r w:rsidR="008A0313" w:rsidRPr="0086165B">
        <w:rPr>
          <w:rFonts w:ascii="Calibri" w:hAnsi="Calibri" w:cs="Arial"/>
        </w:rPr>
        <w:t xml:space="preserve"> </w:t>
      </w:r>
    </w:p>
    <w:p w:rsidR="0086165B" w:rsidRDefault="0086165B" w:rsidP="0086165B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65B">
        <w:rPr>
          <w:rFonts w:ascii="Calibri" w:hAnsi="Calibri" w:cs="Arial"/>
        </w:rPr>
        <w:t xml:space="preserve">Support the creation of automated reporting, helping drive business improvement processes across IPG Mediabrands and client businesses, </w:t>
      </w:r>
      <w:r w:rsidR="00861364" w:rsidRPr="0086165B">
        <w:rPr>
          <w:rFonts w:ascii="Calibri" w:hAnsi="Calibri" w:cs="Arial"/>
        </w:rPr>
        <w:t>and taking</w:t>
      </w:r>
      <w:r w:rsidRPr="0086165B">
        <w:rPr>
          <w:rFonts w:ascii="Calibri" w:hAnsi="Calibri" w:cs="Arial"/>
        </w:rPr>
        <w:t xml:space="preserve"> direction from the Decision Science manager overseas</w:t>
      </w:r>
      <w:r>
        <w:rPr>
          <w:rFonts w:ascii="Calibri" w:hAnsi="Calibri" w:cs="Arial"/>
        </w:rPr>
        <w:t>.</w:t>
      </w:r>
    </w:p>
    <w:p w:rsidR="0086165B" w:rsidRDefault="0086165B" w:rsidP="0086165B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65B">
        <w:rPr>
          <w:rFonts w:ascii="Calibri" w:hAnsi="Calibri" w:cs="Arial"/>
        </w:rPr>
        <w:t xml:space="preserve">Managing client and Mediabrands datasets, ensuring they are well maintained and easy to use.  </w:t>
      </w:r>
    </w:p>
    <w:p w:rsidR="0086165B" w:rsidRDefault="0086165B" w:rsidP="0086165B">
      <w:pPr>
        <w:numPr>
          <w:ilvl w:val="0"/>
          <w:numId w:val="6"/>
        </w:numPr>
        <w:suppressAutoHyphens w:val="0"/>
        <w:spacing w:line="300" w:lineRule="auto"/>
        <w:rPr>
          <w:rFonts w:ascii="Calibri" w:hAnsi="Calibri" w:cs="Arial"/>
        </w:rPr>
      </w:pPr>
      <w:r w:rsidRPr="0086165B">
        <w:rPr>
          <w:rFonts w:ascii="Calibri" w:hAnsi="Calibri" w:cs="Arial"/>
        </w:rPr>
        <w:t>Investigate and understand the opportunities of new data sources in the context of integration into Tableau.</w:t>
      </w:r>
    </w:p>
    <w:p w:rsidR="0086165B" w:rsidRDefault="0086165B" w:rsidP="0086165B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 w:rsidRPr="0086165B">
        <w:rPr>
          <w:rFonts w:ascii="Calibri" w:hAnsi="Calibri" w:cs="Arial"/>
        </w:rPr>
        <w:t>Trouble shooting any issues that arise in the updating of existing dashboards.</w:t>
      </w:r>
    </w:p>
    <w:p w:rsidR="0086165B" w:rsidRDefault="0086165B" w:rsidP="0086165B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 w:rsidRPr="0086165B">
        <w:rPr>
          <w:rFonts w:ascii="Calibri" w:hAnsi="Calibri" w:cs="Arial"/>
        </w:rPr>
        <w:t>Liaise with internal Mediabrands teams when investigating new data streams and trouble shooting.</w:t>
      </w:r>
    </w:p>
    <w:p w:rsidR="0086165B" w:rsidRDefault="00FE7C7E" w:rsidP="0086165B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>
        <w:rPr>
          <w:rFonts w:ascii="Calibri" w:hAnsi="Calibri" w:cs="Arial"/>
        </w:rPr>
        <w:t>Translating</w:t>
      </w:r>
      <w:r w:rsidR="0086165B" w:rsidRPr="0086165B">
        <w:rPr>
          <w:rFonts w:ascii="Calibri" w:hAnsi="Calibri" w:cs="Arial"/>
        </w:rPr>
        <w:t xml:space="preserve"> business requirements into technical requirements</w:t>
      </w:r>
    </w:p>
    <w:p w:rsidR="004036C6" w:rsidRPr="00B34F63" w:rsidRDefault="004036C6" w:rsidP="004036C6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B34F63">
        <w:rPr>
          <w:rFonts w:ascii="Calibri" w:hAnsi="Calibri" w:cs="Arial"/>
        </w:rPr>
        <w:t>Analy</w:t>
      </w:r>
      <w:r w:rsidR="00861364">
        <w:rPr>
          <w:rFonts w:ascii="Calibri" w:hAnsi="Calibri" w:cs="Arial"/>
        </w:rPr>
        <w:t>z</w:t>
      </w:r>
      <w:r w:rsidRPr="00B34F63">
        <w:rPr>
          <w:rFonts w:ascii="Calibri" w:hAnsi="Calibri" w:cs="Arial"/>
        </w:rPr>
        <w:t xml:space="preserve">e and interpret data; synthesize information from a variety of sources and zero down the right statistical approach to be used to solve the consumer problem. </w:t>
      </w:r>
    </w:p>
    <w:p w:rsidR="004036C6" w:rsidRPr="004036C6" w:rsidRDefault="004036C6" w:rsidP="004036C6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B34F63">
        <w:rPr>
          <w:rFonts w:ascii="Calibri" w:hAnsi="Calibri" w:cs="Arial"/>
        </w:rPr>
        <w:t>Translate business problems into Analytical problem and analytical output to business decision.</w:t>
      </w:r>
    </w:p>
    <w:p w:rsidR="008A0313" w:rsidRDefault="0086165B" w:rsidP="0086165B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 w:rsidRPr="0086165B">
        <w:rPr>
          <w:rFonts w:ascii="Calibri" w:hAnsi="Calibri" w:cs="Arial"/>
        </w:rPr>
        <w:t>Keep u</w:t>
      </w:r>
      <w:r>
        <w:rPr>
          <w:rFonts w:ascii="Calibri" w:hAnsi="Calibri" w:cs="Arial"/>
        </w:rPr>
        <w:t>p to date with new data visualiz</w:t>
      </w:r>
      <w:r w:rsidRPr="0086165B">
        <w:rPr>
          <w:rFonts w:ascii="Calibri" w:hAnsi="Calibri" w:cs="Arial"/>
        </w:rPr>
        <w:t>ation tools and general trends in the BI industry</w:t>
      </w:r>
    </w:p>
    <w:p w:rsidR="003E5F99" w:rsidRDefault="0057132C" w:rsidP="003E5F99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>
        <w:rPr>
          <w:rFonts w:ascii="Calibri" w:hAnsi="Calibri" w:cs="Arial"/>
        </w:rPr>
        <w:t xml:space="preserve">Statistical Modelling and Analysis </w:t>
      </w:r>
      <w:r w:rsidR="003E5F99">
        <w:rPr>
          <w:rFonts w:ascii="Calibri" w:hAnsi="Calibri" w:cs="Arial"/>
        </w:rPr>
        <w:t>using R and SAS enterprise.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Communicate with internal and/or external customers concerning the status of their report requests (e.g., expected completion date; current progress)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Conduct training with internal and/or external customers on various reporting topics (e.g., report platforms; report packages; report tools)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Present, explain, and/or interpret reports and data to internal and/or external customers (e.g., written reports; PowerPoint presentations; verbal communications)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Work with customers to troubleshoot and resolve any errors or discrepancies identified when reviewing distributed reports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Collaborate with external stakeholders to conduct testing of data or codes </w:t>
      </w:r>
    </w:p>
    <w:p w:rsidR="00861364" w:rsidRDefault="00861364" w:rsidP="00861364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</w:rPr>
      </w:pPr>
      <w:r w:rsidRPr="00861364">
        <w:rPr>
          <w:rFonts w:ascii="Calibri" w:hAnsi="Calibri" w:cs="Arial"/>
        </w:rPr>
        <w:t xml:space="preserve">Keep internal customers informed of resource availability and relevant contingency plans for conducting reports </w:t>
      </w:r>
    </w:p>
    <w:p w:rsidR="00A462BE" w:rsidRPr="00861364" w:rsidRDefault="00861364" w:rsidP="00707D69">
      <w:pPr>
        <w:numPr>
          <w:ilvl w:val="0"/>
          <w:numId w:val="6"/>
        </w:numPr>
        <w:suppressAutoHyphens w:val="0"/>
        <w:spacing w:line="300" w:lineRule="auto"/>
        <w:ind w:right="52"/>
        <w:rPr>
          <w:rFonts w:ascii="Calibri" w:hAnsi="Calibri" w:cs="Arial"/>
          <w:b/>
          <w:i/>
        </w:rPr>
      </w:pPr>
      <w:r w:rsidRPr="00861364">
        <w:rPr>
          <w:rFonts w:ascii="Calibri" w:hAnsi="Calibri" w:cs="Arial"/>
        </w:rPr>
        <w:t xml:space="preserve">Seek input and/or approvals from relevant customers prior to implementing new procedures or report features </w:t>
      </w:r>
    </w:p>
    <w:p w:rsidR="0076322D" w:rsidRDefault="0076322D" w:rsidP="00025342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025342" w:rsidRDefault="00025342" w:rsidP="00025342">
      <w:pPr>
        <w:tabs>
          <w:tab w:val="left" w:pos="4095"/>
        </w:tabs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 xml:space="preserve">Data </w:t>
      </w:r>
      <w:r w:rsidRPr="000046C8">
        <w:rPr>
          <w:rFonts w:ascii="Calibri" w:hAnsi="Calibri" w:cs="Arial"/>
          <w:b/>
          <w:i/>
        </w:rPr>
        <w:t>S</w:t>
      </w:r>
      <w:r>
        <w:rPr>
          <w:rFonts w:ascii="Calibri" w:hAnsi="Calibri" w:cs="Arial"/>
          <w:b/>
          <w:i/>
        </w:rPr>
        <w:t xml:space="preserve">cientist </w:t>
      </w:r>
    </w:p>
    <w:p w:rsidR="00025342" w:rsidRPr="000046C8" w:rsidRDefault="00025342" w:rsidP="00694470">
      <w:pPr>
        <w:tabs>
          <w:tab w:val="left" w:pos="4095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  <w:i/>
        </w:rPr>
        <w:t xml:space="preserve">General Mills India Pvt. Ltd, Mumbai.                                                                                                May 2016- </w:t>
      </w:r>
      <w:r w:rsidR="00694470">
        <w:rPr>
          <w:rFonts w:ascii="Calibri" w:hAnsi="Calibri" w:cs="Arial"/>
          <w:b/>
          <w:i/>
        </w:rPr>
        <w:t>Nov 2016</w:t>
      </w:r>
    </w:p>
    <w:p w:rsidR="00025342" w:rsidRDefault="00025342" w:rsidP="00025342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25342">
        <w:rPr>
          <w:rFonts w:ascii="Calibri" w:hAnsi="Calibri" w:cs="Arial"/>
        </w:rPr>
        <w:t>Provide data and analytics to support workforce processes and initiatives based on relevant GMI internal data and external data sources</w:t>
      </w:r>
      <w:r>
        <w:rPr>
          <w:rFonts w:ascii="Calibri" w:hAnsi="Calibri" w:cs="Arial"/>
        </w:rPr>
        <w:t>.</w:t>
      </w:r>
    </w:p>
    <w:p w:rsidR="00025342" w:rsidRDefault="00025342" w:rsidP="00025342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25342">
        <w:rPr>
          <w:rFonts w:ascii="Calibri" w:hAnsi="Calibri" w:cs="Arial"/>
        </w:rPr>
        <w:t>Develop</w:t>
      </w:r>
      <w:r>
        <w:rPr>
          <w:rFonts w:ascii="Calibri" w:hAnsi="Calibri" w:cs="Arial"/>
        </w:rPr>
        <w:t>ing</w:t>
      </w:r>
      <w:r w:rsidRPr="00025342">
        <w:rPr>
          <w:rFonts w:ascii="Calibri" w:hAnsi="Calibri" w:cs="Arial"/>
        </w:rPr>
        <w:t xml:space="preserve"> analytics that align with business objectives and provide actionable, relevant and timely insights</w:t>
      </w:r>
      <w:r w:rsidRPr="00B34F63">
        <w:rPr>
          <w:rFonts w:ascii="Calibri" w:hAnsi="Calibri" w:cs="Arial"/>
        </w:rPr>
        <w:t>.</w:t>
      </w:r>
    </w:p>
    <w:p w:rsidR="00025342" w:rsidRDefault="00025342" w:rsidP="00025342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25342">
        <w:rPr>
          <w:rFonts w:ascii="Calibri" w:hAnsi="Calibri" w:cs="Arial"/>
        </w:rPr>
        <w:t>Develop dashboards/scorecards/infographics to the organization to reduces dependency on ad</w:t>
      </w:r>
      <w:r w:rsidR="00207D47">
        <w:rPr>
          <w:rFonts w:ascii="Calibri" w:hAnsi="Calibri" w:cs="Arial"/>
        </w:rPr>
        <w:t>-</w:t>
      </w:r>
      <w:r w:rsidRPr="00025342">
        <w:rPr>
          <w:rFonts w:ascii="Calibri" w:hAnsi="Calibri" w:cs="Arial"/>
        </w:rPr>
        <w:t>hoc reporting, day to day reporting requests, non-value add reporting and to drive standard interpretation, output and use of workforce data</w:t>
      </w:r>
    </w:p>
    <w:p w:rsidR="00025342" w:rsidRDefault="00025342" w:rsidP="00025342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25342">
        <w:rPr>
          <w:rFonts w:ascii="Calibri" w:hAnsi="Calibri" w:cs="Arial"/>
        </w:rPr>
        <w:t>Design and deliver tools used to support workforce reporting</w:t>
      </w:r>
      <w:r>
        <w:rPr>
          <w:rFonts w:ascii="Calibri" w:hAnsi="Calibri" w:cs="Arial"/>
        </w:rPr>
        <w:t>.</w:t>
      </w:r>
    </w:p>
    <w:p w:rsidR="003E5F99" w:rsidRDefault="00025342" w:rsidP="00025342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25342">
        <w:rPr>
          <w:rFonts w:ascii="Calibri" w:hAnsi="Calibri" w:cs="Arial"/>
        </w:rPr>
        <w:t>Identify and leverage appropriate statistical analysis techniques required to deliver HR insights</w:t>
      </w:r>
    </w:p>
    <w:p w:rsidR="00025342" w:rsidRDefault="00025342" w:rsidP="00025342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25342">
        <w:rPr>
          <w:rFonts w:ascii="Calibri" w:hAnsi="Calibri" w:cs="Arial"/>
        </w:rPr>
        <w:t>Conduct basis statistical analyses, such as regressions, t-tests</w:t>
      </w:r>
      <w:r w:rsidR="00694470">
        <w:rPr>
          <w:rFonts w:ascii="Calibri" w:hAnsi="Calibri" w:cs="Arial"/>
        </w:rPr>
        <w:t>, Times Series Analysis</w:t>
      </w:r>
      <w:r w:rsidRPr="00025342">
        <w:rPr>
          <w:rFonts w:ascii="Calibri" w:hAnsi="Calibri" w:cs="Arial"/>
        </w:rPr>
        <w:t xml:space="preserve"> and ANOVAs etc</w:t>
      </w:r>
      <w:r>
        <w:rPr>
          <w:rFonts w:ascii="Calibri" w:hAnsi="Calibri" w:cs="Arial"/>
        </w:rPr>
        <w:t>.</w:t>
      </w:r>
    </w:p>
    <w:p w:rsidR="00694470" w:rsidRDefault="00694470" w:rsidP="00025342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Logistic </w:t>
      </w:r>
      <w:r w:rsidR="00AF063E">
        <w:rPr>
          <w:rFonts w:ascii="Calibri" w:hAnsi="Calibri" w:cs="Arial"/>
        </w:rPr>
        <w:t xml:space="preserve">Regression </w:t>
      </w:r>
      <w:r>
        <w:rPr>
          <w:rFonts w:ascii="Calibri" w:hAnsi="Calibri" w:cs="Arial"/>
        </w:rPr>
        <w:t>&amp; Cox Proportional Hazard model for attrition analysis.</w:t>
      </w:r>
    </w:p>
    <w:p w:rsidR="00025342" w:rsidRDefault="00025342">
      <w:pPr>
        <w:tabs>
          <w:tab w:val="left" w:pos="4095"/>
        </w:tabs>
        <w:rPr>
          <w:rFonts w:ascii="Calibri" w:hAnsi="Calibri" w:cs="Arial"/>
          <w:b/>
        </w:rPr>
      </w:pPr>
    </w:p>
    <w:p w:rsidR="000046C8" w:rsidRDefault="000046C8">
      <w:pPr>
        <w:tabs>
          <w:tab w:val="left" w:pos="4095"/>
        </w:tabs>
        <w:rPr>
          <w:rFonts w:ascii="Calibri" w:hAnsi="Calibri" w:cs="Arial"/>
          <w:b/>
          <w:i/>
        </w:rPr>
      </w:pPr>
      <w:r w:rsidRPr="000046C8">
        <w:rPr>
          <w:rFonts w:ascii="Calibri" w:hAnsi="Calibri" w:cs="Arial"/>
          <w:b/>
          <w:i/>
        </w:rPr>
        <w:t>S</w:t>
      </w:r>
      <w:r w:rsidR="00955BE7">
        <w:rPr>
          <w:rFonts w:ascii="Calibri" w:hAnsi="Calibri" w:cs="Arial"/>
          <w:b/>
          <w:i/>
        </w:rPr>
        <w:t xml:space="preserve">cientist </w:t>
      </w:r>
      <w:r w:rsidR="00B35B1A">
        <w:rPr>
          <w:rFonts w:ascii="Calibri" w:hAnsi="Calibri" w:cs="Arial"/>
          <w:b/>
          <w:i/>
        </w:rPr>
        <w:t>II</w:t>
      </w:r>
    </w:p>
    <w:p w:rsidR="000046C8" w:rsidRDefault="000046C8">
      <w:pPr>
        <w:tabs>
          <w:tab w:val="left" w:pos="4095"/>
        </w:tabs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 xml:space="preserve">General Mills India Pvt. Ltd, Mumbai.                                                                                                May 2011- </w:t>
      </w:r>
      <w:r w:rsidR="00025342">
        <w:rPr>
          <w:rFonts w:ascii="Calibri" w:hAnsi="Calibri" w:cs="Arial"/>
          <w:b/>
          <w:i/>
        </w:rPr>
        <w:t>May 2016</w:t>
      </w:r>
      <w:r>
        <w:rPr>
          <w:rFonts w:ascii="Calibri" w:hAnsi="Calibri" w:cs="Arial"/>
          <w:b/>
          <w:i/>
        </w:rPr>
        <w:t>;</w:t>
      </w:r>
    </w:p>
    <w:p w:rsidR="000046C8" w:rsidRDefault="000046C8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0046C8" w:rsidRPr="000046C8" w:rsidRDefault="000046C8">
      <w:pPr>
        <w:tabs>
          <w:tab w:val="left" w:pos="4095"/>
        </w:tabs>
        <w:rPr>
          <w:rFonts w:ascii="Calibri" w:hAnsi="Calibri" w:cs="Arial"/>
          <w:b/>
        </w:rPr>
      </w:pPr>
      <w:r w:rsidRPr="000046C8">
        <w:rPr>
          <w:rFonts w:ascii="Calibri" w:hAnsi="Calibri" w:cs="Arial"/>
          <w:b/>
        </w:rPr>
        <w:t>Job Profile</w:t>
      </w:r>
    </w:p>
    <w:p w:rsidR="008F39D7" w:rsidRDefault="008F39D7" w:rsidP="00B34F63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>
        <w:rPr>
          <w:rFonts w:ascii="Calibri" w:hAnsi="Calibri" w:cs="Arial"/>
        </w:rPr>
        <w:t>Playing the role of Statistician and a Data Scientist.</w:t>
      </w:r>
    </w:p>
    <w:p w:rsidR="00B34F63" w:rsidRDefault="00B34F63" w:rsidP="00B34F63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B34F63">
        <w:rPr>
          <w:rFonts w:ascii="Calibri" w:hAnsi="Calibri" w:cs="Arial"/>
        </w:rPr>
        <w:t>Responsible for data analysis</w:t>
      </w:r>
      <w:r>
        <w:rPr>
          <w:rFonts w:ascii="Calibri" w:hAnsi="Calibri" w:cs="Arial"/>
        </w:rPr>
        <w:t xml:space="preserve"> and </w:t>
      </w:r>
      <w:r w:rsidRPr="00B34F63">
        <w:rPr>
          <w:rFonts w:ascii="Calibri" w:hAnsi="Calibri" w:cs="Arial"/>
        </w:rPr>
        <w:t xml:space="preserve">statistical testing to support product &amp; marketing functions. </w:t>
      </w:r>
    </w:p>
    <w:p w:rsidR="008F39D7" w:rsidRPr="00B34F63" w:rsidRDefault="008F39D7" w:rsidP="00B34F63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>
        <w:rPr>
          <w:rFonts w:ascii="Calibri" w:hAnsi="Calibri" w:cs="Arial"/>
        </w:rPr>
        <w:t>Responsible for Data Visualization using Spotfire &amp; R.</w:t>
      </w:r>
    </w:p>
    <w:p w:rsidR="00B34F63" w:rsidRPr="00B34F63" w:rsidRDefault="00B34F63" w:rsidP="000046C8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B34F63">
        <w:rPr>
          <w:rFonts w:ascii="Calibri" w:hAnsi="Calibri" w:cs="Arial"/>
        </w:rPr>
        <w:t>Measure and analyse performance of marketing models and estimate the impact across various channels of marketing efforts.</w:t>
      </w:r>
    </w:p>
    <w:p w:rsidR="00B34F63" w:rsidRPr="00B34F63" w:rsidRDefault="00B34F63" w:rsidP="00B34F63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B34F63">
        <w:rPr>
          <w:rFonts w:ascii="Calibri" w:hAnsi="Calibri" w:cs="Arial"/>
        </w:rPr>
        <w:t xml:space="preserve">Analyse and interpret data; synthesize information from a variety of sources and zero down the right statistical approach to be used to solve the consumer problem. </w:t>
      </w:r>
    </w:p>
    <w:p w:rsidR="00B34F63" w:rsidRPr="00B34F63" w:rsidRDefault="00B34F63" w:rsidP="00B34F63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B34F63">
        <w:rPr>
          <w:rFonts w:ascii="Calibri" w:hAnsi="Calibri" w:cs="Arial"/>
        </w:rPr>
        <w:t>Translate business problems into Analytical problem and analytical output to business decision.</w:t>
      </w:r>
    </w:p>
    <w:p w:rsidR="000046C8" w:rsidRPr="000046C8" w:rsidRDefault="000046C8" w:rsidP="000046C8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046C8">
        <w:rPr>
          <w:rFonts w:ascii="Calibri" w:hAnsi="Calibri" w:cs="Arial"/>
        </w:rPr>
        <w:t xml:space="preserve">Perform </w:t>
      </w:r>
      <w:r w:rsidR="003E5F99">
        <w:rPr>
          <w:rFonts w:ascii="Calibri" w:hAnsi="Calibri" w:cs="Arial"/>
        </w:rPr>
        <w:t xml:space="preserve">R &amp; </w:t>
      </w:r>
      <w:r w:rsidR="006035E8">
        <w:rPr>
          <w:rFonts w:ascii="Calibri" w:hAnsi="Calibri" w:cs="Arial"/>
        </w:rPr>
        <w:t>SAS</w:t>
      </w:r>
      <w:r w:rsidRPr="000046C8">
        <w:rPr>
          <w:rFonts w:ascii="Calibri" w:hAnsi="Calibri" w:cs="Arial"/>
        </w:rPr>
        <w:t xml:space="preserve"> programming, including data cleaning and editing, data conversion, and database support.</w:t>
      </w:r>
    </w:p>
    <w:p w:rsidR="000046C8" w:rsidRDefault="000046C8" w:rsidP="000046C8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046C8">
        <w:rPr>
          <w:rFonts w:ascii="Calibri" w:hAnsi="Calibri" w:cs="Arial"/>
        </w:rPr>
        <w:t>Perform</w:t>
      </w:r>
      <w:r>
        <w:rPr>
          <w:rFonts w:ascii="Calibri" w:hAnsi="Calibri" w:cs="Arial"/>
        </w:rPr>
        <w:t xml:space="preserve"> </w:t>
      </w:r>
      <w:r w:rsidRPr="000046C8">
        <w:rPr>
          <w:rFonts w:ascii="Calibri" w:hAnsi="Calibri" w:cs="Arial"/>
        </w:rPr>
        <w:t xml:space="preserve">statistical </w:t>
      </w:r>
      <w:r w:rsidR="00AD3D5D" w:rsidRPr="000046C8">
        <w:rPr>
          <w:rFonts w:ascii="Calibri" w:hAnsi="Calibri" w:cs="Arial"/>
        </w:rPr>
        <w:t>modeling</w:t>
      </w:r>
      <w:r w:rsidR="00AD3D5D">
        <w:rPr>
          <w:rFonts w:ascii="Calibri" w:hAnsi="Calibri" w:cs="Arial"/>
        </w:rPr>
        <w:t xml:space="preserve"> (Regression models &amp; Design of Experiments)</w:t>
      </w:r>
      <w:r w:rsidRPr="000046C8">
        <w:rPr>
          <w:rFonts w:ascii="Calibri" w:hAnsi="Calibri" w:cs="Arial"/>
        </w:rPr>
        <w:t>, data analysis, and graphical analysis of data, as required by the project.</w:t>
      </w:r>
    </w:p>
    <w:p w:rsidR="00294F0F" w:rsidRPr="00294F0F" w:rsidRDefault="000046C8" w:rsidP="00294F0F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046C8">
        <w:rPr>
          <w:rFonts w:ascii="Calibri" w:hAnsi="Calibri" w:cs="Arial"/>
        </w:rPr>
        <w:t>Prepare results interpretation as needed for the project.</w:t>
      </w:r>
    </w:p>
    <w:p w:rsidR="000046C8" w:rsidRPr="000046C8" w:rsidRDefault="000046C8" w:rsidP="000046C8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046C8">
        <w:rPr>
          <w:rFonts w:ascii="Calibri" w:hAnsi="Calibri" w:cs="Arial"/>
        </w:rPr>
        <w:t xml:space="preserve">Use statistical software (SAS, </w:t>
      </w:r>
      <w:r w:rsidR="00031B8C">
        <w:rPr>
          <w:rFonts w:ascii="Calibri" w:hAnsi="Calibri" w:cs="Arial"/>
        </w:rPr>
        <w:t xml:space="preserve">Spot fire, </w:t>
      </w:r>
      <w:r w:rsidRPr="000046C8">
        <w:rPr>
          <w:rFonts w:ascii="Calibri" w:hAnsi="Calibri" w:cs="Arial"/>
        </w:rPr>
        <w:t>S+, R, etc) as required by the project.</w:t>
      </w:r>
    </w:p>
    <w:p w:rsidR="000046C8" w:rsidRPr="000046C8" w:rsidRDefault="000046C8" w:rsidP="000046C8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046C8">
        <w:rPr>
          <w:rFonts w:ascii="Calibri" w:hAnsi="Calibri" w:cs="Arial"/>
        </w:rPr>
        <w:t>Create summary reports and visualizations (e.g. maps) that communicate key insights and address the client scientific research needs and questions.</w:t>
      </w:r>
    </w:p>
    <w:p w:rsidR="000046C8" w:rsidRPr="000046C8" w:rsidRDefault="000046C8" w:rsidP="000046C8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 w:rsidRPr="000046C8">
        <w:rPr>
          <w:rFonts w:ascii="Calibri" w:hAnsi="Calibri" w:cs="Arial"/>
        </w:rPr>
        <w:t>Communicate analysis and conclusions to client using verbal and written communication.</w:t>
      </w:r>
    </w:p>
    <w:p w:rsidR="00B2667C" w:rsidRPr="00B2667C" w:rsidRDefault="00022366" w:rsidP="00B2667C">
      <w:pPr>
        <w:numPr>
          <w:ilvl w:val="0"/>
          <w:numId w:val="6"/>
        </w:numPr>
        <w:spacing w:line="300" w:lineRule="auto"/>
        <w:rPr>
          <w:rFonts w:ascii="Calibri" w:hAnsi="Calibri" w:cs="Arial"/>
          <w:sz w:val="18"/>
          <w:lang w:val="en-IN"/>
        </w:rPr>
      </w:pPr>
      <w:r w:rsidRPr="00B2667C">
        <w:rPr>
          <w:rFonts w:ascii="Calibri" w:hAnsi="Calibri" w:cs="Arial"/>
        </w:rPr>
        <w:t>Performing Monadic sequential tests for Product Testing and Sensory analysis for the products.</w:t>
      </w:r>
    </w:p>
    <w:p w:rsidR="00B2667C" w:rsidRPr="00B2667C" w:rsidRDefault="00022366" w:rsidP="00B2667C">
      <w:pPr>
        <w:numPr>
          <w:ilvl w:val="0"/>
          <w:numId w:val="6"/>
        </w:numPr>
        <w:spacing w:line="300" w:lineRule="auto"/>
        <w:rPr>
          <w:rFonts w:ascii="Calibri" w:hAnsi="Calibri" w:cs="Arial"/>
          <w:sz w:val="18"/>
          <w:lang w:val="en-IN"/>
        </w:rPr>
      </w:pPr>
      <w:r w:rsidRPr="00B2667C">
        <w:rPr>
          <w:rFonts w:ascii="Calibri" w:hAnsi="Calibri" w:cs="Arial"/>
        </w:rPr>
        <w:t xml:space="preserve">To do Data mining on NHANES data so as to write abstracts, </w:t>
      </w:r>
      <w:r w:rsidR="00031B8C" w:rsidRPr="00B2667C">
        <w:rPr>
          <w:rFonts w:ascii="Calibri" w:hAnsi="Calibri" w:cs="Arial"/>
        </w:rPr>
        <w:t>to create messages for marketing.</w:t>
      </w:r>
    </w:p>
    <w:p w:rsidR="00B2667C" w:rsidRPr="00B2667C" w:rsidRDefault="00B2667C" w:rsidP="00B2667C">
      <w:pPr>
        <w:numPr>
          <w:ilvl w:val="0"/>
          <w:numId w:val="6"/>
        </w:numPr>
        <w:spacing w:line="300" w:lineRule="auto"/>
        <w:rPr>
          <w:rFonts w:ascii="Calibri" w:hAnsi="Calibri" w:cs="Arial"/>
          <w:sz w:val="18"/>
          <w:lang w:val="en-IN"/>
        </w:rPr>
      </w:pPr>
      <w:r w:rsidRPr="00B2667C">
        <w:rPr>
          <w:rFonts w:ascii="Calibri" w:hAnsi="Calibri" w:cs="Arial"/>
          <w:sz w:val="18"/>
          <w:lang w:val="en-IN"/>
        </w:rPr>
        <w:t>Experience in analytical insights and data visualization</w:t>
      </w:r>
    </w:p>
    <w:p w:rsidR="000228EB" w:rsidRDefault="000228EB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E962D9" w:rsidRDefault="00E962D9">
      <w:pPr>
        <w:tabs>
          <w:tab w:val="left" w:pos="4095"/>
        </w:tabs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SAS Programmer</w:t>
      </w:r>
    </w:p>
    <w:p w:rsidR="00E962D9" w:rsidRDefault="00E962D9">
      <w:pPr>
        <w:tabs>
          <w:tab w:val="left" w:pos="4095"/>
        </w:tabs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 xml:space="preserve">Tata Consultancy Services, Mumbai                                                                              April 2008- </w:t>
      </w:r>
      <w:r w:rsidR="000046C8">
        <w:rPr>
          <w:rFonts w:ascii="Calibri" w:hAnsi="Calibri" w:cs="Arial"/>
          <w:b/>
          <w:i/>
        </w:rPr>
        <w:t>April 2011</w:t>
      </w:r>
      <w:r>
        <w:rPr>
          <w:rFonts w:ascii="Calibri" w:hAnsi="Calibri" w:cs="Arial"/>
          <w:b/>
          <w:i/>
        </w:rPr>
        <w:t>;</w:t>
      </w:r>
    </w:p>
    <w:p w:rsidR="00E962D9" w:rsidRDefault="00E962D9">
      <w:pPr>
        <w:tabs>
          <w:tab w:val="left" w:pos="4095"/>
        </w:tabs>
        <w:rPr>
          <w:rFonts w:ascii="Calibri" w:hAnsi="Calibri" w:cs="Arial"/>
          <w:b/>
          <w:i/>
        </w:rPr>
      </w:pPr>
    </w:p>
    <w:p w:rsidR="00E962D9" w:rsidRDefault="00E962D9">
      <w:pPr>
        <w:tabs>
          <w:tab w:val="left" w:pos="4095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Job Profile:</w:t>
      </w:r>
    </w:p>
    <w:p w:rsidR="00E962D9" w:rsidRDefault="00E962D9">
      <w:pPr>
        <w:numPr>
          <w:ilvl w:val="0"/>
          <w:numId w:val="6"/>
        </w:numPr>
        <w:spacing w:line="300" w:lineRule="auto"/>
        <w:rPr>
          <w:rFonts w:ascii="Calibri" w:hAnsi="Calibri" w:cs="Arial"/>
        </w:rPr>
      </w:pPr>
      <w:r>
        <w:rPr>
          <w:rFonts w:ascii="Calibri" w:hAnsi="Calibri" w:cs="Arial"/>
        </w:rPr>
        <w:t>Study lead for some studies</w:t>
      </w:r>
      <w:r w:rsidR="001E2DB1">
        <w:rPr>
          <w:rFonts w:ascii="Calibri" w:hAnsi="Calibri" w:cs="Arial"/>
        </w:rPr>
        <w:t xml:space="preserve"> and handled a team of five</w:t>
      </w:r>
      <w:r>
        <w:rPr>
          <w:rFonts w:ascii="Calibri" w:hAnsi="Calibri" w:cs="Arial"/>
        </w:rPr>
        <w:t>.</w:t>
      </w:r>
    </w:p>
    <w:p w:rsidR="00E962D9" w:rsidRDefault="00E962D9">
      <w:pPr>
        <w:numPr>
          <w:ilvl w:val="0"/>
          <w:numId w:val="6"/>
        </w:numPr>
        <w:spacing w:line="300" w:lineRule="auto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Play</w:t>
      </w:r>
      <w:r w:rsidR="00BF78C4">
        <w:rPr>
          <w:rFonts w:ascii="Calibri" w:hAnsi="Calibri" w:cs="Arial"/>
          <w:bCs/>
        </w:rPr>
        <w:t xml:space="preserve">ed </w:t>
      </w:r>
      <w:r>
        <w:rPr>
          <w:rFonts w:ascii="Calibri" w:hAnsi="Calibri" w:cs="Arial"/>
          <w:bCs/>
        </w:rPr>
        <w:t>the role of a SAS Programmer.</w:t>
      </w:r>
    </w:p>
    <w:p w:rsidR="00184B4A" w:rsidRDefault="00184B4A">
      <w:pPr>
        <w:numPr>
          <w:ilvl w:val="0"/>
          <w:numId w:val="6"/>
        </w:numPr>
        <w:tabs>
          <w:tab w:val="left" w:pos="4095"/>
        </w:tabs>
        <w:rPr>
          <w:rFonts w:ascii="Calibri" w:hAnsi="Calibri" w:cs="Arial"/>
        </w:rPr>
      </w:pPr>
      <w:r>
        <w:rPr>
          <w:rFonts w:ascii="Calibri" w:hAnsi="Calibri" w:cs="Arial"/>
        </w:rPr>
        <w:t>C</w:t>
      </w:r>
      <w:r w:rsidRPr="00184B4A">
        <w:rPr>
          <w:rFonts w:ascii="Calibri" w:hAnsi="Calibri" w:cs="Arial"/>
        </w:rPr>
        <w:t>reating and deriving the datasets, listings and summary tables for Phase-III and Phase-IV of clinical trials.</w:t>
      </w:r>
    </w:p>
    <w:p w:rsidR="00184B4A" w:rsidRDefault="00184B4A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 w:rsidRPr="00184B4A">
        <w:rPr>
          <w:rFonts w:ascii="Calibri" w:hAnsi="Calibri" w:cs="Arial"/>
        </w:rPr>
        <w:t>Developing the SAS programs for listings &amp; tables for data review &amp; presentat</w:t>
      </w:r>
      <w:r>
        <w:rPr>
          <w:rFonts w:ascii="Calibri" w:hAnsi="Calibri" w:cs="Arial"/>
        </w:rPr>
        <w:t>ion including ad-hoc reports, reports</w:t>
      </w:r>
      <w:r w:rsidRPr="00184B4A">
        <w:rPr>
          <w:rFonts w:ascii="Calibri" w:hAnsi="Calibri" w:cs="Arial"/>
        </w:rPr>
        <w:t xml:space="preserve"> per GDMs, patients listing mapping of safety database and safety tables.</w:t>
      </w:r>
    </w:p>
    <w:p w:rsidR="00184B4A" w:rsidRDefault="00184B4A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 w:rsidRPr="00184B4A">
        <w:rPr>
          <w:rFonts w:ascii="Calibri" w:hAnsi="Calibri" w:cs="Arial"/>
        </w:rPr>
        <w:t>Developing the Macros at various instances for automating listings and graphing of clinical data for analysis.</w:t>
      </w:r>
    </w:p>
    <w:p w:rsidR="00184B4A" w:rsidRDefault="00184B4A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 w:rsidRPr="00184B4A">
        <w:rPr>
          <w:rFonts w:ascii="Calibri" w:hAnsi="Calibri" w:cs="Arial"/>
        </w:rPr>
        <w:t>Validating and QC of the efficacy and safety tables.</w:t>
      </w:r>
    </w:p>
    <w:p w:rsidR="00E962D9" w:rsidRDefault="00E962D9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Perform programming tasks assigned in accordance with the coding standards, study Quality Plan and according to agreed upon time-lines</w:t>
      </w:r>
    </w:p>
    <w:p w:rsidR="00E962D9" w:rsidRDefault="00E962D9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Tracks and follows up on all issues raised in the Issue log</w:t>
      </w:r>
    </w:p>
    <w:p w:rsidR="00E962D9" w:rsidRDefault="00E962D9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Run and test programs using the quality checks document.</w:t>
      </w:r>
    </w:p>
    <w:p w:rsidR="00E962D9" w:rsidRDefault="00E962D9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Follows the work flow as defined by BCE, DRAM and QA SOP while performing tasks allocated.</w:t>
      </w:r>
    </w:p>
    <w:p w:rsidR="00E962D9" w:rsidRDefault="00E7200A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Monitor</w:t>
      </w:r>
      <w:r w:rsidR="00E962D9">
        <w:rPr>
          <w:rFonts w:ascii="Calibri" w:hAnsi="Calibri" w:cs="Arial"/>
        </w:rPr>
        <w:t xml:space="preserve"> data and reports produced to determine quality and accuracy of the GDM. </w:t>
      </w:r>
    </w:p>
    <w:p w:rsidR="00E962D9" w:rsidRDefault="00E962D9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 xml:space="preserve">Successfully analyzes data problems and reports back to </w:t>
      </w:r>
      <w:r w:rsidR="00184B4A">
        <w:rPr>
          <w:rFonts w:ascii="Calibri" w:hAnsi="Calibri" w:cs="Arial"/>
        </w:rPr>
        <w:t>client</w:t>
      </w:r>
      <w:r>
        <w:rPr>
          <w:rFonts w:ascii="Calibri" w:hAnsi="Calibri" w:cs="Arial"/>
        </w:rPr>
        <w:t xml:space="preserve"> point of contact through issue log.</w:t>
      </w:r>
    </w:p>
    <w:p w:rsidR="00E962D9" w:rsidRDefault="00E962D9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Ensures report formats are set up to produce outputs as required by the DRAM. </w:t>
      </w:r>
    </w:p>
    <w:p w:rsidR="00E962D9" w:rsidRPr="0084343B" w:rsidRDefault="00E962D9" w:rsidP="0084343B">
      <w:pPr>
        <w:numPr>
          <w:ilvl w:val="0"/>
          <w:numId w:val="6"/>
        </w:numPr>
        <w:suppressAutoHyphens w:val="0"/>
        <w:spacing w:line="360" w:lineRule="auto"/>
        <w:jc w:val="both"/>
        <w:rPr>
          <w:rFonts w:ascii="Calibri" w:hAnsi="Calibri" w:cs="Arial"/>
        </w:rPr>
      </w:pPr>
      <w:r w:rsidRPr="0084343B">
        <w:rPr>
          <w:rFonts w:ascii="Calibri" w:hAnsi="Calibri" w:cs="Arial"/>
        </w:rPr>
        <w:t xml:space="preserve">Updates the RET as and when required and communicates with the </w:t>
      </w:r>
      <w:r w:rsidR="00184B4A" w:rsidRPr="0084343B">
        <w:rPr>
          <w:rFonts w:ascii="Calibri" w:hAnsi="Calibri" w:cs="Arial"/>
        </w:rPr>
        <w:t xml:space="preserve">client </w:t>
      </w:r>
      <w:r w:rsidRPr="0084343B">
        <w:rPr>
          <w:rFonts w:ascii="Calibri" w:hAnsi="Calibri" w:cs="Arial"/>
        </w:rPr>
        <w:t>point of contact regularly on all issues</w:t>
      </w:r>
      <w:r w:rsidR="00184B4A" w:rsidRPr="0084343B">
        <w:rPr>
          <w:rFonts w:ascii="Calibri" w:hAnsi="Calibri" w:cs="Arial"/>
        </w:rPr>
        <w:t xml:space="preserve"> through teleconferences and emails.</w:t>
      </w:r>
    </w:p>
    <w:p w:rsidR="0076322D" w:rsidRDefault="0076322D">
      <w:pPr>
        <w:tabs>
          <w:tab w:val="left" w:pos="2520"/>
        </w:tabs>
        <w:spacing w:line="300" w:lineRule="auto"/>
        <w:rPr>
          <w:rFonts w:ascii="Calibri" w:hAnsi="Calibri" w:cs="Arial"/>
          <w:b/>
          <w:i/>
          <w:iCs/>
        </w:rPr>
      </w:pPr>
    </w:p>
    <w:p w:rsidR="00E962D9" w:rsidRDefault="00E962D9">
      <w:pPr>
        <w:tabs>
          <w:tab w:val="left" w:pos="2520"/>
        </w:tabs>
        <w:spacing w:line="300" w:lineRule="auto"/>
        <w:rPr>
          <w:rFonts w:ascii="Calibri" w:hAnsi="Calibri" w:cs="Arial"/>
          <w:b/>
          <w:bCs/>
          <w:i/>
          <w:iCs/>
        </w:rPr>
      </w:pPr>
      <w:r>
        <w:rPr>
          <w:rFonts w:ascii="Calibri" w:hAnsi="Calibri" w:cs="Arial"/>
          <w:b/>
          <w:i/>
          <w:iCs/>
        </w:rPr>
        <w:t xml:space="preserve">Associate Consultant – </w:t>
      </w:r>
      <w:r>
        <w:rPr>
          <w:rFonts w:ascii="Calibri" w:hAnsi="Calibri" w:cs="Arial"/>
          <w:b/>
          <w:bCs/>
          <w:i/>
          <w:iCs/>
        </w:rPr>
        <w:t>Banking Solutions Division</w:t>
      </w:r>
    </w:p>
    <w:p w:rsidR="00E962D9" w:rsidRDefault="00E962D9">
      <w:pPr>
        <w:tabs>
          <w:tab w:val="left" w:pos="2520"/>
        </w:tabs>
        <w:spacing w:line="300" w:lineRule="auto"/>
        <w:rPr>
          <w:rFonts w:ascii="Calibri" w:hAnsi="Calibri" w:cs="Arial"/>
          <w:b/>
          <w:bCs/>
          <w:i/>
          <w:iCs/>
        </w:rPr>
      </w:pPr>
      <w:r>
        <w:rPr>
          <w:rFonts w:ascii="Calibri" w:hAnsi="Calibri" w:cs="Arial"/>
          <w:b/>
          <w:i/>
          <w:iCs/>
        </w:rPr>
        <w:t xml:space="preserve">Zenith </w:t>
      </w:r>
      <w:r w:rsidR="000046C8">
        <w:rPr>
          <w:rFonts w:ascii="Calibri" w:hAnsi="Calibri" w:cs="Arial"/>
          <w:b/>
          <w:i/>
          <w:iCs/>
        </w:rPr>
        <w:t>InfoTech</w:t>
      </w:r>
      <w:r>
        <w:rPr>
          <w:rFonts w:ascii="Calibri" w:hAnsi="Calibri" w:cs="Arial"/>
          <w:b/>
          <w:i/>
          <w:iCs/>
        </w:rPr>
        <w:t xml:space="preserve"> Ltd, </w:t>
      </w:r>
      <w:r>
        <w:rPr>
          <w:rFonts w:ascii="Calibri" w:hAnsi="Calibri" w:cs="Arial"/>
          <w:b/>
          <w:bCs/>
          <w:i/>
          <w:iCs/>
        </w:rPr>
        <w:t xml:space="preserve">Bangalore </w:t>
      </w:r>
      <w:r>
        <w:rPr>
          <w:rFonts w:ascii="Calibri" w:hAnsi="Calibri" w:cs="Arial"/>
          <w:b/>
          <w:bCs/>
          <w:i/>
          <w:iCs/>
        </w:rPr>
        <w:tab/>
      </w:r>
      <w:r>
        <w:rPr>
          <w:rFonts w:ascii="Calibri" w:hAnsi="Calibri" w:cs="Arial"/>
          <w:b/>
          <w:bCs/>
          <w:i/>
          <w:iCs/>
        </w:rPr>
        <w:tab/>
      </w:r>
      <w:r>
        <w:rPr>
          <w:rFonts w:ascii="Calibri" w:hAnsi="Calibri" w:cs="Arial"/>
          <w:b/>
          <w:bCs/>
          <w:i/>
          <w:iCs/>
        </w:rPr>
        <w:tab/>
      </w:r>
      <w:r>
        <w:rPr>
          <w:rFonts w:ascii="Calibri" w:hAnsi="Calibri" w:cs="Arial"/>
          <w:b/>
          <w:bCs/>
          <w:i/>
          <w:iCs/>
        </w:rPr>
        <w:tab/>
      </w:r>
      <w:r>
        <w:rPr>
          <w:rFonts w:ascii="Calibri" w:hAnsi="Calibri" w:cs="Arial"/>
          <w:b/>
          <w:bCs/>
          <w:i/>
          <w:iCs/>
        </w:rPr>
        <w:tab/>
      </w:r>
      <w:r>
        <w:rPr>
          <w:rFonts w:ascii="Calibri" w:hAnsi="Calibri" w:cs="Arial"/>
          <w:b/>
          <w:bCs/>
          <w:i/>
          <w:iCs/>
        </w:rPr>
        <w:tab/>
      </w:r>
      <w:r>
        <w:rPr>
          <w:rFonts w:ascii="Calibri" w:hAnsi="Calibri" w:cs="Arial"/>
          <w:b/>
          <w:bCs/>
          <w:i/>
          <w:iCs/>
        </w:rPr>
        <w:tab/>
        <w:t>May 2006-April 2008</w:t>
      </w:r>
    </w:p>
    <w:p w:rsidR="000046C8" w:rsidRDefault="000046C8">
      <w:pPr>
        <w:spacing w:line="300" w:lineRule="auto"/>
        <w:rPr>
          <w:rFonts w:ascii="Calibri" w:hAnsi="Calibri" w:cs="Arial"/>
          <w:b/>
        </w:rPr>
      </w:pPr>
    </w:p>
    <w:p w:rsidR="00E962D9" w:rsidRDefault="00E962D9">
      <w:pPr>
        <w:spacing w:line="30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Job Profile:</w:t>
      </w:r>
    </w:p>
    <w:p w:rsidR="00E962D9" w:rsidRPr="002C5F91" w:rsidRDefault="00E962D9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 xml:space="preserve">Moving with the senior Members of team for presentation and </w:t>
      </w:r>
      <w:r w:rsidR="00F83549" w:rsidRPr="002C5F91">
        <w:rPr>
          <w:rFonts w:ascii="Calibri" w:hAnsi="Calibri" w:cs="Arial"/>
          <w:bCs/>
        </w:rPr>
        <w:t>demos</w:t>
      </w:r>
      <w:r w:rsidRPr="002C5F91">
        <w:rPr>
          <w:rFonts w:ascii="Calibri" w:hAnsi="Calibri" w:cs="Arial"/>
          <w:bCs/>
        </w:rPr>
        <w:t xml:space="preserve"> to banks across India.</w:t>
      </w:r>
    </w:p>
    <w:p w:rsidR="00E962D9" w:rsidRPr="002C5F91" w:rsidRDefault="00E962D9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>Provide support in Statistical A</w:t>
      </w:r>
      <w:r w:rsidRPr="002C5F91">
        <w:rPr>
          <w:rFonts w:ascii="Calibri" w:hAnsi="Calibri" w:cs="Arial"/>
        </w:rPr>
        <w:t>nalysis and b</w:t>
      </w:r>
      <w:r w:rsidRPr="002C5F91">
        <w:rPr>
          <w:rFonts w:ascii="Calibri" w:hAnsi="Calibri" w:cs="Arial"/>
          <w:bCs/>
        </w:rPr>
        <w:t>uilding Statistical Models for Risk Management in Banking (Project – Basel II).</w:t>
      </w:r>
    </w:p>
    <w:p w:rsidR="00E962D9" w:rsidRPr="002C5F91" w:rsidRDefault="00E962D9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>Closely work with the development team to provide support in the S</w:t>
      </w:r>
      <w:r w:rsidRPr="002C5F91">
        <w:rPr>
          <w:rFonts w:ascii="Calibri" w:hAnsi="Calibri" w:cs="Arial"/>
        </w:rPr>
        <w:t>tatistical techniques – Mainly for MIS purpose, Assist Senior Analyst with SPSS/</w:t>
      </w:r>
      <w:r w:rsidRPr="002C5F91">
        <w:rPr>
          <w:rFonts w:ascii="Calibri" w:hAnsi="Calibri" w:cs="Arial"/>
          <w:bCs/>
        </w:rPr>
        <w:t>SAS programming.</w:t>
      </w:r>
    </w:p>
    <w:p w:rsidR="00E962D9" w:rsidRPr="002C5F91" w:rsidRDefault="00E962D9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>Gather and define business requirements.</w:t>
      </w:r>
    </w:p>
    <w:p w:rsidR="00E962D9" w:rsidRPr="002C5F91" w:rsidRDefault="00E962D9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 xml:space="preserve">Analyze and map processes.  </w:t>
      </w:r>
    </w:p>
    <w:p w:rsidR="00E962D9" w:rsidRPr="002C5F91" w:rsidRDefault="00E962D9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>Prepare requisite documentation for the processes.</w:t>
      </w:r>
    </w:p>
    <w:p w:rsidR="00157625" w:rsidRDefault="00157625" w:rsidP="00157625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Identification of Risk, Prioritize Risk Level, Document Mitigation Strategies.</w:t>
      </w:r>
    </w:p>
    <w:p w:rsidR="00157625" w:rsidRDefault="00157625" w:rsidP="00157625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As a team reviewing the data gathered and fine tuning it with additional inputs, Data Analysis and Statistical Research.</w:t>
      </w:r>
    </w:p>
    <w:p w:rsidR="00157625" w:rsidRDefault="00157625" w:rsidP="00157625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Documentation and providing inputs for Building the Proposal</w:t>
      </w:r>
    </w:p>
    <w:p w:rsidR="00157625" w:rsidRDefault="00157625" w:rsidP="00157625">
      <w:pPr>
        <w:numPr>
          <w:ilvl w:val="0"/>
          <w:numId w:val="4"/>
        </w:numPr>
        <w:spacing w:line="300" w:lineRule="auto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Presentation and Demo</w:t>
      </w: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616A9F" w:rsidRDefault="00616A9F">
      <w:pPr>
        <w:spacing w:line="25" w:lineRule="atLeast"/>
        <w:rPr>
          <w:rFonts w:ascii="Calibri" w:hAnsi="Calibri" w:cs="Arial"/>
          <w:b/>
        </w:rPr>
      </w:pPr>
    </w:p>
    <w:p w:rsidR="00E962D9" w:rsidRDefault="00E962D9">
      <w:pPr>
        <w:spacing w:line="25" w:lineRule="atLeast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Educational Qualification:</w:t>
      </w:r>
    </w:p>
    <w:p w:rsidR="00E962D9" w:rsidRDefault="00E962D9">
      <w:pPr>
        <w:spacing w:line="25" w:lineRule="atLeast"/>
        <w:rPr>
          <w:rFonts w:ascii="Calibri" w:hAnsi="Calibri" w:cs="Arial"/>
        </w:rPr>
      </w:pPr>
    </w:p>
    <w:p w:rsidR="00E962D9" w:rsidRPr="002C5F91" w:rsidRDefault="00E962D9">
      <w:pPr>
        <w:numPr>
          <w:ilvl w:val="0"/>
          <w:numId w:val="2"/>
        </w:numPr>
        <w:tabs>
          <w:tab w:val="left" w:pos="2520"/>
        </w:tabs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>Master of Science with specialization in Industrial Statistics from North Maharashtra University, Jalgaon with Pass Class. (2007)</w:t>
      </w:r>
    </w:p>
    <w:p w:rsidR="00E962D9" w:rsidRPr="002C5F91" w:rsidRDefault="00E962D9">
      <w:pPr>
        <w:numPr>
          <w:ilvl w:val="0"/>
          <w:numId w:val="2"/>
        </w:numPr>
        <w:tabs>
          <w:tab w:val="left" w:pos="2520"/>
        </w:tabs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>Bachelor of Science with specialization in Statistics from North Maharashtra University, Jalgaon with First Class. (2002)</w:t>
      </w:r>
    </w:p>
    <w:p w:rsidR="00E962D9" w:rsidRPr="002C5F91" w:rsidRDefault="00E962D9">
      <w:pPr>
        <w:numPr>
          <w:ilvl w:val="0"/>
          <w:numId w:val="2"/>
        </w:numPr>
        <w:tabs>
          <w:tab w:val="left" w:pos="2520"/>
        </w:tabs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>H.S.C. from Nasik board with Second Class. (1999)</w:t>
      </w:r>
    </w:p>
    <w:p w:rsidR="00E962D9" w:rsidRPr="002C5F91" w:rsidRDefault="00E962D9">
      <w:pPr>
        <w:numPr>
          <w:ilvl w:val="0"/>
          <w:numId w:val="2"/>
        </w:numPr>
        <w:tabs>
          <w:tab w:val="left" w:pos="2520"/>
        </w:tabs>
        <w:spacing w:line="300" w:lineRule="auto"/>
        <w:rPr>
          <w:rFonts w:ascii="Calibri" w:hAnsi="Calibri" w:cs="Arial"/>
          <w:bCs/>
        </w:rPr>
      </w:pPr>
      <w:r w:rsidRPr="002C5F91">
        <w:rPr>
          <w:rFonts w:ascii="Calibri" w:hAnsi="Calibri" w:cs="Arial"/>
          <w:bCs/>
        </w:rPr>
        <w:t>S.S.C. from Nasik board with Second Class. (1997)</w:t>
      </w:r>
    </w:p>
    <w:p w:rsidR="00E962D9" w:rsidRDefault="00E962D9">
      <w:pPr>
        <w:spacing w:line="25" w:lineRule="atLeast"/>
        <w:rPr>
          <w:rFonts w:ascii="Calibri" w:hAnsi="Calibri" w:cs="Arial"/>
          <w:bCs/>
        </w:rPr>
      </w:pPr>
    </w:p>
    <w:p w:rsidR="00E962D9" w:rsidRDefault="00E962D9">
      <w:pPr>
        <w:spacing w:line="25" w:lineRule="atLeast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Systems, Languages &amp; Tools:</w:t>
      </w:r>
    </w:p>
    <w:p w:rsidR="00E962D9" w:rsidRDefault="00E962D9">
      <w:pPr>
        <w:spacing w:line="25" w:lineRule="atLeast"/>
        <w:rPr>
          <w:rFonts w:ascii="Calibri" w:hAnsi="Calibri" w:cs="Arial"/>
          <w:b/>
        </w:rPr>
      </w:pPr>
    </w:p>
    <w:p w:rsidR="00E962D9" w:rsidRDefault="00E962D9">
      <w:pPr>
        <w:numPr>
          <w:ilvl w:val="0"/>
          <w:numId w:val="2"/>
        </w:numPr>
        <w:tabs>
          <w:tab w:val="left" w:pos="2520"/>
        </w:tabs>
        <w:spacing w:line="25" w:lineRule="atLeast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Application Packages</w:t>
      </w:r>
      <w:r>
        <w:rPr>
          <w:rFonts w:ascii="Calibri" w:hAnsi="Calibri" w:cs="Arial"/>
          <w:bCs/>
        </w:rPr>
        <w:tab/>
        <w:t xml:space="preserve"> </w:t>
      </w:r>
      <w:r>
        <w:rPr>
          <w:rFonts w:ascii="Calibri" w:hAnsi="Calibri" w:cs="Arial"/>
          <w:bCs/>
        </w:rPr>
        <w:tab/>
      </w:r>
      <w:r w:rsidR="000046C8">
        <w:rPr>
          <w:rFonts w:ascii="Calibri" w:hAnsi="Calibri" w:cs="Arial"/>
          <w:bCs/>
        </w:rPr>
        <w:t xml:space="preserve">                </w:t>
      </w:r>
      <w:r>
        <w:rPr>
          <w:rFonts w:ascii="Calibri" w:hAnsi="Calibri" w:cs="Arial"/>
          <w:bCs/>
        </w:rPr>
        <w:t>: SAS 9.1.3, SAS Macros, SAS 8.2(UNIX)</w:t>
      </w:r>
      <w:r w:rsidR="000046C8">
        <w:rPr>
          <w:rFonts w:ascii="Calibri" w:hAnsi="Calibri" w:cs="Arial"/>
          <w:bCs/>
        </w:rPr>
        <w:t>, S+</w:t>
      </w:r>
      <w:r w:rsidR="004E5C1F">
        <w:rPr>
          <w:rFonts w:ascii="Calibri" w:hAnsi="Calibri" w:cs="Arial"/>
          <w:bCs/>
        </w:rPr>
        <w:t>, Spotfire</w:t>
      </w:r>
      <w:r>
        <w:rPr>
          <w:rFonts w:ascii="Calibri" w:hAnsi="Calibri" w:cs="Arial"/>
          <w:bCs/>
        </w:rPr>
        <w:t>.</w:t>
      </w:r>
    </w:p>
    <w:p w:rsidR="00E962D9" w:rsidRDefault="00E962D9">
      <w:pPr>
        <w:numPr>
          <w:ilvl w:val="0"/>
          <w:numId w:val="2"/>
        </w:numPr>
        <w:tabs>
          <w:tab w:val="left" w:pos="2520"/>
        </w:tabs>
        <w:spacing w:line="25" w:lineRule="atLeast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Programming Languages </w:t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  <w:r>
        <w:rPr>
          <w:rFonts w:ascii="Calibri" w:hAnsi="Calibri"/>
          <w:bCs/>
        </w:rPr>
        <w:t xml:space="preserve">: </w:t>
      </w:r>
      <w:r>
        <w:rPr>
          <w:rFonts w:ascii="Calibri" w:hAnsi="Calibri" w:cs="Arial"/>
          <w:bCs/>
        </w:rPr>
        <w:t>C++</w:t>
      </w:r>
      <w:r w:rsidR="004E5C1F">
        <w:rPr>
          <w:rFonts w:ascii="Calibri" w:hAnsi="Calibri" w:cs="Arial"/>
          <w:bCs/>
        </w:rPr>
        <w:t>, Iron Python</w:t>
      </w:r>
      <w:r w:rsidR="007D3DA7">
        <w:rPr>
          <w:rFonts w:ascii="Calibri" w:hAnsi="Calibri" w:cs="Arial"/>
          <w:bCs/>
        </w:rPr>
        <w:t>, HTML</w:t>
      </w:r>
      <w:r w:rsidR="00B35B1A">
        <w:rPr>
          <w:rFonts w:ascii="Calibri" w:hAnsi="Calibri" w:cs="Arial"/>
          <w:bCs/>
        </w:rPr>
        <w:t xml:space="preserve"> </w:t>
      </w:r>
      <w:r w:rsidR="000046C8">
        <w:rPr>
          <w:rFonts w:ascii="Calibri" w:hAnsi="Calibri" w:cs="Arial"/>
          <w:bCs/>
        </w:rPr>
        <w:t>.</w:t>
      </w:r>
    </w:p>
    <w:p w:rsidR="00E962D9" w:rsidRDefault="00E962D9">
      <w:pPr>
        <w:numPr>
          <w:ilvl w:val="0"/>
          <w:numId w:val="2"/>
        </w:numPr>
        <w:tabs>
          <w:tab w:val="left" w:pos="2520"/>
        </w:tabs>
        <w:spacing w:line="25" w:lineRule="atLeast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Operating Systems </w:t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  <w:r w:rsidR="00AB314D">
        <w:rPr>
          <w:rFonts w:ascii="Calibri" w:hAnsi="Calibri" w:cs="Arial"/>
          <w:bCs/>
        </w:rPr>
        <w:t>: MS-DOS, Windows.</w:t>
      </w:r>
    </w:p>
    <w:p w:rsidR="00E962D9" w:rsidRDefault="00E962D9">
      <w:pPr>
        <w:numPr>
          <w:ilvl w:val="0"/>
          <w:numId w:val="2"/>
        </w:numPr>
        <w:tabs>
          <w:tab w:val="left" w:pos="2520"/>
        </w:tabs>
        <w:spacing w:line="25" w:lineRule="atLeast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Desktop Applications    </w:t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  <w:t>: Word, Excel, PowerPoint</w:t>
      </w:r>
      <w:r w:rsidR="00B35B1A">
        <w:rPr>
          <w:rFonts w:ascii="Calibri" w:hAnsi="Calibri" w:cs="Arial"/>
          <w:bCs/>
        </w:rPr>
        <w:t>, Tableau</w:t>
      </w:r>
      <w:r w:rsidR="0052296F">
        <w:rPr>
          <w:rFonts w:ascii="Calibri" w:hAnsi="Calibri" w:cs="Arial"/>
          <w:bCs/>
        </w:rPr>
        <w:t>, Spotfire, Power BI</w:t>
      </w:r>
      <w:r w:rsidR="00AB314D">
        <w:rPr>
          <w:rFonts w:ascii="Calibri" w:hAnsi="Calibri" w:cs="Arial"/>
          <w:bCs/>
        </w:rPr>
        <w:t xml:space="preserve">. </w:t>
      </w:r>
    </w:p>
    <w:p w:rsidR="00E962D9" w:rsidRDefault="00E962D9">
      <w:pPr>
        <w:numPr>
          <w:ilvl w:val="0"/>
          <w:numId w:val="2"/>
        </w:numPr>
        <w:tabs>
          <w:tab w:val="left" w:pos="2520"/>
        </w:tabs>
        <w:spacing w:line="25" w:lineRule="atLeast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Statistical Package                        </w:t>
      </w:r>
      <w:r>
        <w:rPr>
          <w:rFonts w:ascii="Calibri" w:hAnsi="Calibri" w:cs="Arial"/>
          <w:bCs/>
        </w:rPr>
        <w:tab/>
        <w:t xml:space="preserve">: </w:t>
      </w:r>
      <w:r w:rsidR="0012050F">
        <w:rPr>
          <w:rFonts w:ascii="Calibri" w:hAnsi="Calibri" w:cs="Arial"/>
          <w:bCs/>
        </w:rPr>
        <w:t xml:space="preserve">R, </w:t>
      </w:r>
      <w:r>
        <w:rPr>
          <w:rFonts w:ascii="Calibri" w:hAnsi="Calibri" w:cs="Arial"/>
          <w:bCs/>
        </w:rPr>
        <w:t xml:space="preserve">SPSS, Minitab, </w:t>
      </w:r>
      <w:r w:rsidR="00B54337">
        <w:rPr>
          <w:rFonts w:ascii="Calibri" w:hAnsi="Calibri" w:cs="Arial"/>
          <w:bCs/>
        </w:rPr>
        <w:t>Mat lab</w:t>
      </w:r>
      <w:r w:rsidR="0012050F">
        <w:rPr>
          <w:rFonts w:ascii="Calibri" w:hAnsi="Calibri" w:cs="Arial"/>
          <w:bCs/>
        </w:rPr>
        <w:t>.</w:t>
      </w:r>
    </w:p>
    <w:p w:rsidR="00E962D9" w:rsidRDefault="00E962D9">
      <w:pPr>
        <w:spacing w:line="25" w:lineRule="atLeast"/>
        <w:rPr>
          <w:rFonts w:ascii="Calibri" w:hAnsi="Calibri" w:cs="Arial"/>
          <w:b/>
        </w:rPr>
      </w:pPr>
    </w:p>
    <w:p w:rsidR="000228EB" w:rsidRDefault="000228EB">
      <w:pPr>
        <w:spacing w:line="25" w:lineRule="atLeast"/>
        <w:rPr>
          <w:rFonts w:ascii="Calibri" w:hAnsi="Calibri" w:cs="Arial"/>
          <w:b/>
        </w:rPr>
      </w:pPr>
    </w:p>
    <w:p w:rsidR="000228EB" w:rsidRDefault="000228EB">
      <w:pPr>
        <w:spacing w:line="25" w:lineRule="atLeast"/>
        <w:rPr>
          <w:rFonts w:ascii="Calibri" w:hAnsi="Calibri" w:cs="Arial"/>
          <w:b/>
        </w:rPr>
      </w:pPr>
    </w:p>
    <w:p w:rsidR="000228EB" w:rsidRDefault="000228EB">
      <w:pPr>
        <w:spacing w:line="25" w:lineRule="atLeast"/>
        <w:rPr>
          <w:rFonts w:ascii="Calibri" w:hAnsi="Calibri" w:cs="Arial"/>
          <w:b/>
        </w:rPr>
      </w:pPr>
    </w:p>
    <w:p w:rsidR="000228EB" w:rsidRDefault="000228EB">
      <w:pPr>
        <w:spacing w:line="25" w:lineRule="atLeast"/>
        <w:rPr>
          <w:rFonts w:ascii="Calibri" w:hAnsi="Calibri" w:cs="Arial"/>
          <w:b/>
        </w:rPr>
      </w:pPr>
    </w:p>
    <w:p w:rsidR="000228EB" w:rsidRDefault="000228EB">
      <w:pPr>
        <w:spacing w:line="25" w:lineRule="atLeast"/>
        <w:rPr>
          <w:rFonts w:ascii="Calibri" w:hAnsi="Calibri" w:cs="Arial"/>
          <w:b/>
        </w:rPr>
      </w:pPr>
    </w:p>
    <w:p w:rsidR="000228EB" w:rsidRDefault="000228EB">
      <w:pPr>
        <w:spacing w:line="25" w:lineRule="atLeast"/>
        <w:rPr>
          <w:rFonts w:ascii="Calibri" w:hAnsi="Calibri" w:cs="Arial"/>
          <w:b/>
        </w:rPr>
      </w:pPr>
    </w:p>
    <w:p w:rsidR="00E962D9" w:rsidRDefault="00E962D9">
      <w:pPr>
        <w:spacing w:line="25" w:lineRule="atLeast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Personal Details:</w:t>
      </w:r>
    </w:p>
    <w:p w:rsidR="00E962D9" w:rsidRDefault="00E962D9">
      <w:pPr>
        <w:spacing w:line="25" w:lineRule="atLeast"/>
        <w:rPr>
          <w:rFonts w:ascii="Calibri" w:hAnsi="Calibri" w:cs="Arial"/>
        </w:rPr>
      </w:pPr>
    </w:p>
    <w:p w:rsidR="00E962D9" w:rsidRDefault="00E962D9">
      <w:pPr>
        <w:pStyle w:val="Achievement"/>
        <w:ind w:left="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Date of Birth: 03 – July – 1981 </w:t>
      </w:r>
    </w:p>
    <w:p w:rsidR="00E962D9" w:rsidRDefault="00E962D9">
      <w:pPr>
        <w:pStyle w:val="Achievement"/>
        <w:ind w:left="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Marital Status: </w:t>
      </w:r>
      <w:r w:rsidR="00B35B1A">
        <w:rPr>
          <w:rFonts w:ascii="Calibri" w:hAnsi="Calibri"/>
          <w:sz w:val="20"/>
        </w:rPr>
        <w:t>Married</w:t>
      </w:r>
    </w:p>
    <w:p w:rsidR="00E962D9" w:rsidRDefault="00E962D9">
      <w:pPr>
        <w:pStyle w:val="Achievement"/>
        <w:ind w:left="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Nationality: Indian </w:t>
      </w:r>
    </w:p>
    <w:p w:rsidR="00E962D9" w:rsidRDefault="00E962D9">
      <w:pPr>
        <w:pStyle w:val="Achievement"/>
        <w:ind w:left="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Passport: Available</w:t>
      </w:r>
    </w:p>
    <w:p w:rsidR="00F92C90" w:rsidRDefault="00F92C90">
      <w:pPr>
        <w:pStyle w:val="Achievement"/>
        <w:ind w:left="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Visa: US B1/B2 (Exp 2024)</w:t>
      </w:r>
    </w:p>
    <w:p w:rsidR="00E962D9" w:rsidRDefault="00E962D9">
      <w:pPr>
        <w:pStyle w:val="Achievement"/>
        <w:ind w:left="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Languages: English, Hindi, Marathi. </w:t>
      </w:r>
    </w:p>
    <w:p w:rsidR="00E962D9" w:rsidRDefault="00157625">
      <w:pPr>
        <w:pStyle w:val="Achievement"/>
        <w:ind w:left="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Hobbies: </w:t>
      </w:r>
      <w:r w:rsidR="00E962D9">
        <w:rPr>
          <w:rFonts w:ascii="Calibri" w:hAnsi="Calibri"/>
          <w:sz w:val="20"/>
        </w:rPr>
        <w:t>Travel, Music</w:t>
      </w:r>
    </w:p>
    <w:p w:rsidR="00E962D9" w:rsidRDefault="00E962D9">
      <w:pPr>
        <w:spacing w:line="25" w:lineRule="atLeast"/>
        <w:ind w:firstLine="720"/>
        <w:rPr>
          <w:rFonts w:ascii="Calibri" w:hAnsi="Calibri"/>
        </w:rPr>
      </w:pPr>
      <w:r>
        <w:rPr>
          <w:rFonts w:ascii="Calibri" w:hAnsi="Calibri"/>
        </w:rPr>
        <w:t>Interests: Social Activities</w:t>
      </w:r>
    </w:p>
    <w:p w:rsidR="00E962D9" w:rsidRDefault="00E962D9">
      <w:pPr>
        <w:spacing w:line="25" w:lineRule="atLeast"/>
        <w:rPr>
          <w:rFonts w:ascii="Calibri" w:hAnsi="Calibri" w:cs="Arial"/>
        </w:rPr>
      </w:pPr>
    </w:p>
    <w:p w:rsidR="00E962D9" w:rsidRDefault="00E962D9">
      <w:pPr>
        <w:spacing w:line="25" w:lineRule="atLeast"/>
        <w:rPr>
          <w:rFonts w:ascii="Calibri" w:hAnsi="Calibri" w:cs="Arial"/>
        </w:rPr>
      </w:pPr>
    </w:p>
    <w:p w:rsidR="00E962D9" w:rsidRDefault="00E962D9">
      <w:pPr>
        <w:spacing w:line="25" w:lineRule="atLeast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Contact Details:</w:t>
      </w:r>
    </w:p>
    <w:p w:rsidR="00E962D9" w:rsidRDefault="00E962D9">
      <w:pPr>
        <w:rPr>
          <w:rFonts w:ascii="Calibri" w:hAnsi="Calibri" w:cs="Arial"/>
        </w:rPr>
      </w:pPr>
    </w:p>
    <w:p w:rsidR="00E962D9" w:rsidRDefault="0084343B">
      <w:pPr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>1301</w:t>
      </w:r>
      <w:r w:rsidR="00A429EF">
        <w:rPr>
          <w:rFonts w:ascii="Calibri" w:hAnsi="Calibri" w:cs="Arial"/>
        </w:rPr>
        <w:t>, Venus Upavan CHS, Ga</w:t>
      </w:r>
      <w:r w:rsidR="0076322D">
        <w:rPr>
          <w:rFonts w:ascii="Calibri" w:hAnsi="Calibri" w:cs="Arial"/>
        </w:rPr>
        <w:t>w</w:t>
      </w:r>
      <w:r w:rsidR="00A429EF">
        <w:rPr>
          <w:rFonts w:ascii="Calibri" w:hAnsi="Calibri" w:cs="Arial"/>
        </w:rPr>
        <w:t>and Baug</w:t>
      </w:r>
      <w:r w:rsidR="00E962D9">
        <w:rPr>
          <w:rFonts w:ascii="Calibri" w:hAnsi="Calibri" w:cs="Arial"/>
        </w:rPr>
        <w:t>, Pokhran Rd No-</w:t>
      </w:r>
      <w:r w:rsidR="00A429EF">
        <w:rPr>
          <w:rFonts w:ascii="Calibri" w:hAnsi="Calibri" w:cs="Arial"/>
        </w:rPr>
        <w:t>2</w:t>
      </w:r>
      <w:r w:rsidR="00E962D9">
        <w:rPr>
          <w:rFonts w:ascii="Calibri" w:hAnsi="Calibri" w:cs="Arial"/>
        </w:rPr>
        <w:t xml:space="preserve">, </w:t>
      </w:r>
      <w:r w:rsidR="00B54337">
        <w:rPr>
          <w:rFonts w:ascii="Calibri" w:hAnsi="Calibri" w:cs="Arial"/>
        </w:rPr>
        <w:t>Thane (</w:t>
      </w:r>
      <w:r w:rsidR="00E962D9">
        <w:rPr>
          <w:rFonts w:ascii="Calibri" w:hAnsi="Calibri" w:cs="Arial"/>
        </w:rPr>
        <w:t>West).</w:t>
      </w:r>
    </w:p>
    <w:p w:rsidR="00E962D9" w:rsidRDefault="00E962D9">
      <w:pPr>
        <w:ind w:firstLine="720"/>
        <w:rPr>
          <w:rFonts w:ascii="Calibri" w:hAnsi="Calibri" w:cs="Arial"/>
          <w:lang w:val="fr-FR"/>
        </w:rPr>
      </w:pPr>
      <w:r>
        <w:rPr>
          <w:rFonts w:ascii="Calibri" w:hAnsi="Calibri" w:cs="Arial"/>
          <w:lang w:val="fr-FR"/>
        </w:rPr>
        <w:t>Mobile: 9920124005</w:t>
      </w:r>
      <w:r w:rsidR="002A24A7">
        <w:rPr>
          <w:rFonts w:ascii="Calibri" w:hAnsi="Calibri" w:cs="Arial"/>
          <w:lang w:val="fr-FR"/>
        </w:rPr>
        <w:t xml:space="preserve">, </w:t>
      </w:r>
      <w:r w:rsidR="00915D6E">
        <w:rPr>
          <w:rFonts w:ascii="Calibri" w:hAnsi="Calibri" w:cs="Arial"/>
          <w:lang w:val="fr-FR"/>
        </w:rPr>
        <w:t>992</w:t>
      </w:r>
      <w:r w:rsidR="00616A9F">
        <w:rPr>
          <w:rFonts w:ascii="Calibri" w:hAnsi="Calibri" w:cs="Arial"/>
          <w:lang w:val="fr-FR"/>
        </w:rPr>
        <w:t>0</w:t>
      </w:r>
      <w:r w:rsidR="00915D6E">
        <w:rPr>
          <w:rFonts w:ascii="Calibri" w:hAnsi="Calibri" w:cs="Arial"/>
          <w:lang w:val="fr-FR"/>
        </w:rPr>
        <w:t>35</w:t>
      </w:r>
      <w:r w:rsidR="00616A9F">
        <w:rPr>
          <w:rFonts w:ascii="Calibri" w:hAnsi="Calibri" w:cs="Arial"/>
          <w:lang w:val="fr-FR"/>
        </w:rPr>
        <w:t>7</w:t>
      </w:r>
      <w:r w:rsidR="00915D6E">
        <w:rPr>
          <w:rFonts w:ascii="Calibri" w:hAnsi="Calibri" w:cs="Arial"/>
          <w:lang w:val="fr-FR"/>
        </w:rPr>
        <w:t>0</w:t>
      </w:r>
      <w:r w:rsidR="00616A9F">
        <w:rPr>
          <w:rFonts w:ascii="Calibri" w:hAnsi="Calibri" w:cs="Arial"/>
          <w:lang w:val="fr-FR"/>
        </w:rPr>
        <w:t>05</w:t>
      </w:r>
    </w:p>
    <w:p w:rsidR="00E962D9" w:rsidRDefault="00E962D9">
      <w:pPr>
        <w:tabs>
          <w:tab w:val="left" w:pos="4185"/>
        </w:tabs>
        <w:ind w:firstLine="720"/>
      </w:pPr>
      <w:r>
        <w:rPr>
          <w:rFonts w:ascii="Calibri" w:hAnsi="Calibri" w:cs="Arial"/>
          <w:lang w:val="fr-FR"/>
        </w:rPr>
        <w:t xml:space="preserve">Email: </w:t>
      </w:r>
      <w:hyperlink r:id="rId8" w:history="1">
        <w:r>
          <w:rPr>
            <w:rStyle w:val="Hyperlink"/>
            <w:rFonts w:ascii="Calibri" w:hAnsi="Calibri"/>
          </w:rPr>
          <w:t>hemraj.borse@gmail.com</w:t>
        </w:r>
      </w:hyperlink>
      <w:r>
        <w:rPr>
          <w:rFonts w:ascii="Calibri" w:hAnsi="Calibri" w:cs="Arial"/>
          <w:lang w:val="fr-FR"/>
        </w:rPr>
        <w:tab/>
      </w:r>
    </w:p>
    <w:sectPr w:rsidR="00E962D9">
      <w:footerReference w:type="default" r:id="rId9"/>
      <w:pgSz w:w="12240" w:h="15840"/>
      <w:pgMar w:top="1350" w:right="990" w:bottom="117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31A" w:rsidRDefault="0015731A">
      <w:r>
        <w:separator/>
      </w:r>
    </w:p>
  </w:endnote>
  <w:endnote w:type="continuationSeparator" w:id="0">
    <w:p w:rsidR="0015731A" w:rsidRDefault="0015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366" w:rsidRDefault="00022366">
    <w:pPr>
      <w:rPr>
        <w:rFonts w:ascii="Verdana" w:hAnsi="Verdana" w:cs="Arial"/>
        <w:sz w:val="18"/>
        <w:szCs w:val="18"/>
      </w:rPr>
    </w:pPr>
    <w:r>
      <w:rPr>
        <w:rFonts w:ascii="Verdana" w:hAnsi="Verdana" w:cs="Arial"/>
        <w:sz w:val="18"/>
        <w:szCs w:val="18"/>
      </w:rPr>
      <w:t xml:space="preserve">Date: </w:t>
    </w:r>
    <w:r w:rsidR="009A553E">
      <w:rPr>
        <w:rFonts w:ascii="Verdana" w:hAnsi="Verdana" w:cs="Arial"/>
        <w:sz w:val="18"/>
        <w:szCs w:val="18"/>
      </w:rPr>
      <w:t xml:space="preserve">April </w:t>
    </w:r>
    <w:r w:rsidR="00456012">
      <w:rPr>
        <w:rFonts w:ascii="Verdana" w:hAnsi="Verdana" w:cs="Arial"/>
        <w:sz w:val="18"/>
        <w:szCs w:val="18"/>
      </w:rPr>
      <w:t>201</w:t>
    </w:r>
    <w:r w:rsidR="00E47EF4">
      <w:rPr>
        <w:rFonts w:ascii="Verdana" w:hAnsi="Verdana" w:cs="Arial"/>
        <w:sz w:val="18"/>
        <w:szCs w:val="18"/>
      </w:rPr>
      <w:t>9</w:t>
    </w:r>
    <w:r>
      <w:rPr>
        <w:rFonts w:ascii="Verdana" w:hAnsi="Verdana" w:cs="Arial"/>
        <w:sz w:val="18"/>
        <w:szCs w:val="18"/>
      </w:rPr>
      <w:t xml:space="preserve">                                                                                                      Hemraj Borse</w:t>
    </w:r>
  </w:p>
  <w:p w:rsidR="00022366" w:rsidRDefault="00022366">
    <w:pPr>
      <w:pStyle w:val="Footer"/>
    </w:pPr>
  </w:p>
  <w:p w:rsidR="00022366" w:rsidRDefault="001C7725" w:rsidP="001C7725">
    <w:pPr>
      <w:pStyle w:val="Footer"/>
      <w:tabs>
        <w:tab w:val="clear" w:pos="4680"/>
        <w:tab w:val="clear" w:pos="9360"/>
        <w:tab w:val="left" w:pos="1425"/>
      </w:tabs>
      <w:rPr>
        <w:rFonts w:ascii="Arial" w:hAnsi="Arial" w:cs="Arial"/>
        <w:b/>
      </w:rPr>
    </w:pPr>
    <w:r>
      <w:rPr>
        <w:rFonts w:ascii="Arial" w:hAnsi="Arial" w:cs="Arial"/>
        <w:b/>
      </w:rPr>
      <w:tab/>
    </w:r>
  </w:p>
  <w:p w:rsidR="00022366" w:rsidRDefault="00022366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31A" w:rsidRDefault="0015731A">
      <w:r>
        <w:separator/>
      </w:r>
    </w:p>
  </w:footnote>
  <w:footnote w:type="continuationSeparator" w:id="0">
    <w:p w:rsidR="0015731A" w:rsidRDefault="00157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/>
      </w:rPr>
    </w:lvl>
  </w:abstractNum>
  <w:abstractNum w:abstractNumId="6" w15:restartNumberingAfterBreak="0">
    <w:nsid w:val="03DA77DC"/>
    <w:multiLevelType w:val="hybridMultilevel"/>
    <w:tmpl w:val="E814C5C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61C60"/>
    <w:multiLevelType w:val="hybridMultilevel"/>
    <w:tmpl w:val="A5763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BE5567"/>
    <w:multiLevelType w:val="hybridMultilevel"/>
    <w:tmpl w:val="36BA0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17382"/>
    <w:multiLevelType w:val="hybridMultilevel"/>
    <w:tmpl w:val="474E0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45A98"/>
    <w:multiLevelType w:val="hybridMultilevel"/>
    <w:tmpl w:val="87008A7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2F1246"/>
    <w:multiLevelType w:val="hybridMultilevel"/>
    <w:tmpl w:val="7FEC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B4A"/>
    <w:rsid w:val="000046C8"/>
    <w:rsid w:val="00012894"/>
    <w:rsid w:val="000168E8"/>
    <w:rsid w:val="00022366"/>
    <w:rsid w:val="000228EB"/>
    <w:rsid w:val="00023C72"/>
    <w:rsid w:val="00025342"/>
    <w:rsid w:val="000270E0"/>
    <w:rsid w:val="00031B8C"/>
    <w:rsid w:val="00050480"/>
    <w:rsid w:val="00055AF7"/>
    <w:rsid w:val="000603C6"/>
    <w:rsid w:val="00072B5E"/>
    <w:rsid w:val="000B1B0A"/>
    <w:rsid w:val="000B2F14"/>
    <w:rsid w:val="000B5477"/>
    <w:rsid w:val="000E724E"/>
    <w:rsid w:val="00116D94"/>
    <w:rsid w:val="0012050F"/>
    <w:rsid w:val="0015731A"/>
    <w:rsid w:val="00157625"/>
    <w:rsid w:val="00184B4A"/>
    <w:rsid w:val="001966FB"/>
    <w:rsid w:val="001C7725"/>
    <w:rsid w:val="001E2DB1"/>
    <w:rsid w:val="002033FA"/>
    <w:rsid w:val="00207D47"/>
    <w:rsid w:val="0021208D"/>
    <w:rsid w:val="00215E3C"/>
    <w:rsid w:val="00236996"/>
    <w:rsid w:val="00243552"/>
    <w:rsid w:val="0025566F"/>
    <w:rsid w:val="00256D7D"/>
    <w:rsid w:val="00257DEF"/>
    <w:rsid w:val="00280B1F"/>
    <w:rsid w:val="00294F0F"/>
    <w:rsid w:val="002A24A7"/>
    <w:rsid w:val="002C5F91"/>
    <w:rsid w:val="002D12BF"/>
    <w:rsid w:val="002E7F9B"/>
    <w:rsid w:val="002F5947"/>
    <w:rsid w:val="00342206"/>
    <w:rsid w:val="003571F5"/>
    <w:rsid w:val="003A17B7"/>
    <w:rsid w:val="003E2D53"/>
    <w:rsid w:val="003E5F99"/>
    <w:rsid w:val="004036C6"/>
    <w:rsid w:val="004163EF"/>
    <w:rsid w:val="00416860"/>
    <w:rsid w:val="00426761"/>
    <w:rsid w:val="00432736"/>
    <w:rsid w:val="00434E05"/>
    <w:rsid w:val="004458DC"/>
    <w:rsid w:val="00456012"/>
    <w:rsid w:val="00464D27"/>
    <w:rsid w:val="00482651"/>
    <w:rsid w:val="00484D7D"/>
    <w:rsid w:val="004B1DBD"/>
    <w:rsid w:val="004C186F"/>
    <w:rsid w:val="004E41D4"/>
    <w:rsid w:val="004E5C1F"/>
    <w:rsid w:val="0052296F"/>
    <w:rsid w:val="005421DC"/>
    <w:rsid w:val="005478E8"/>
    <w:rsid w:val="0057132C"/>
    <w:rsid w:val="00576392"/>
    <w:rsid w:val="005A3156"/>
    <w:rsid w:val="005C2669"/>
    <w:rsid w:val="006035E8"/>
    <w:rsid w:val="00616A9F"/>
    <w:rsid w:val="00637975"/>
    <w:rsid w:val="00653360"/>
    <w:rsid w:val="0066646F"/>
    <w:rsid w:val="0066792E"/>
    <w:rsid w:val="006919AD"/>
    <w:rsid w:val="00694470"/>
    <w:rsid w:val="006B4A70"/>
    <w:rsid w:val="006F0FF7"/>
    <w:rsid w:val="00703D08"/>
    <w:rsid w:val="00707D69"/>
    <w:rsid w:val="0073526C"/>
    <w:rsid w:val="0076322D"/>
    <w:rsid w:val="007664A9"/>
    <w:rsid w:val="007757DF"/>
    <w:rsid w:val="007B7F61"/>
    <w:rsid w:val="007C50D1"/>
    <w:rsid w:val="007D23E7"/>
    <w:rsid w:val="007D3DA7"/>
    <w:rsid w:val="007E3947"/>
    <w:rsid w:val="008078CE"/>
    <w:rsid w:val="00827571"/>
    <w:rsid w:val="0084147E"/>
    <w:rsid w:val="00842B46"/>
    <w:rsid w:val="0084343B"/>
    <w:rsid w:val="00861364"/>
    <w:rsid w:val="0086165B"/>
    <w:rsid w:val="008902A1"/>
    <w:rsid w:val="00893629"/>
    <w:rsid w:val="00894ADB"/>
    <w:rsid w:val="008A0313"/>
    <w:rsid w:val="008A0AA0"/>
    <w:rsid w:val="008A2367"/>
    <w:rsid w:val="008B2808"/>
    <w:rsid w:val="008B3D92"/>
    <w:rsid w:val="008C0E05"/>
    <w:rsid w:val="008F39D7"/>
    <w:rsid w:val="00915D6E"/>
    <w:rsid w:val="00931282"/>
    <w:rsid w:val="00955BE7"/>
    <w:rsid w:val="00956D42"/>
    <w:rsid w:val="009A553E"/>
    <w:rsid w:val="009D558B"/>
    <w:rsid w:val="009F6CB6"/>
    <w:rsid w:val="00A0592B"/>
    <w:rsid w:val="00A14869"/>
    <w:rsid w:val="00A25376"/>
    <w:rsid w:val="00A2579E"/>
    <w:rsid w:val="00A351CD"/>
    <w:rsid w:val="00A429EF"/>
    <w:rsid w:val="00A462BE"/>
    <w:rsid w:val="00A825B3"/>
    <w:rsid w:val="00AB314D"/>
    <w:rsid w:val="00AB7B44"/>
    <w:rsid w:val="00AC540F"/>
    <w:rsid w:val="00AD3D5D"/>
    <w:rsid w:val="00AF063E"/>
    <w:rsid w:val="00B2667C"/>
    <w:rsid w:val="00B34F63"/>
    <w:rsid w:val="00B35B1A"/>
    <w:rsid w:val="00B54337"/>
    <w:rsid w:val="00B722E7"/>
    <w:rsid w:val="00B92E82"/>
    <w:rsid w:val="00B978DF"/>
    <w:rsid w:val="00BC2543"/>
    <w:rsid w:val="00BF27D8"/>
    <w:rsid w:val="00BF78C4"/>
    <w:rsid w:val="00C06827"/>
    <w:rsid w:val="00C16044"/>
    <w:rsid w:val="00C233E6"/>
    <w:rsid w:val="00C56CE3"/>
    <w:rsid w:val="00C70239"/>
    <w:rsid w:val="00CC3AB5"/>
    <w:rsid w:val="00CD041A"/>
    <w:rsid w:val="00CD148E"/>
    <w:rsid w:val="00CD46EF"/>
    <w:rsid w:val="00CF121F"/>
    <w:rsid w:val="00D24D10"/>
    <w:rsid w:val="00D37401"/>
    <w:rsid w:val="00D54F2A"/>
    <w:rsid w:val="00D63930"/>
    <w:rsid w:val="00DB7F06"/>
    <w:rsid w:val="00DE37AE"/>
    <w:rsid w:val="00DE41AD"/>
    <w:rsid w:val="00DE6C76"/>
    <w:rsid w:val="00E02395"/>
    <w:rsid w:val="00E02AE0"/>
    <w:rsid w:val="00E04F87"/>
    <w:rsid w:val="00E156FC"/>
    <w:rsid w:val="00E47EF4"/>
    <w:rsid w:val="00E619EB"/>
    <w:rsid w:val="00E7200A"/>
    <w:rsid w:val="00E962D9"/>
    <w:rsid w:val="00F146CB"/>
    <w:rsid w:val="00F22FB2"/>
    <w:rsid w:val="00F366B9"/>
    <w:rsid w:val="00F4723B"/>
    <w:rsid w:val="00F52FF8"/>
    <w:rsid w:val="00F61670"/>
    <w:rsid w:val="00F83549"/>
    <w:rsid w:val="00F92C90"/>
    <w:rsid w:val="00FA7B08"/>
    <w:rsid w:val="00FD2443"/>
    <w:rsid w:val="00FE45B2"/>
    <w:rsid w:val="00F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C49856"/>
  <w15:chartTrackingRefBased/>
  <w15:docId w15:val="{C7869710-CFCD-4C66-A66B-21B7DF13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3600" w:hanging="360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Arial" w:eastAsia="Times New Roman" w:hAnsi="Arial" w:cs="Aria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DefaultParagraphFont11">
    <w:name w:val="WW-Default Paragraph Font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-DefaultParagraphFont111">
    <w:name w:val="WW-Default Paragraph Font111"/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subhead">
    <w:name w:val="subhead"/>
    <w:basedOn w:val="WW-DefaultParagraphFont111"/>
  </w:style>
  <w:style w:type="character" w:customStyle="1" w:styleId="CharChar2">
    <w:name w:val="Char Char2"/>
    <w:basedOn w:val="WW-DefaultParagraphFont11"/>
  </w:style>
  <w:style w:type="character" w:customStyle="1" w:styleId="CharChar1">
    <w:name w:val="Char Char1"/>
    <w:basedOn w:val="WW-DefaultParagraphFont11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179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BodyText2">
    <w:name w:val="Body Text 2"/>
    <w:basedOn w:val="Normal"/>
    <w:pPr>
      <w:tabs>
        <w:tab w:val="left" w:pos="1980"/>
      </w:tabs>
    </w:pPr>
    <w:rPr>
      <w:rFonts w:ascii="Verdana" w:hAnsi="Verdana"/>
    </w:rPr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Normal1">
    <w:name w:val="Normal1"/>
    <w:basedOn w:val="Normal"/>
    <w:pPr>
      <w:widowControl w:val="0"/>
    </w:pPr>
    <w:rPr>
      <w:sz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next w:val="Normal"/>
    <w:pPr>
      <w:suppressAutoHyphens w:val="0"/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Achievement">
    <w:name w:val="Achievement"/>
    <w:basedOn w:val="BodyText"/>
    <w:pPr>
      <w:suppressAutoHyphens w:val="0"/>
      <w:spacing w:after="60" w:line="240" w:lineRule="atLeast"/>
      <w:ind w:left="240" w:hanging="240"/>
      <w:jc w:val="both"/>
    </w:pPr>
    <w:rPr>
      <w:rFonts w:ascii="Garamond" w:hAnsi="Garamond"/>
      <w:sz w:val="22"/>
    </w:rPr>
  </w:style>
  <w:style w:type="paragraph" w:customStyle="1" w:styleId="Framecontents">
    <w:name w:val="Frame contents"/>
    <w:basedOn w:val="BodyText"/>
  </w:style>
  <w:style w:type="paragraph" w:styleId="NormalWeb">
    <w:name w:val="Normal (Web)"/>
    <w:basedOn w:val="Normal"/>
    <w:rsid w:val="00B2667C"/>
    <w:pPr>
      <w:suppressAutoHyphens w:val="0"/>
      <w:spacing w:before="100" w:beforeAutospacing="1" w:after="100" w:afterAutospacing="1" w:line="360" w:lineRule="auto"/>
      <w:jc w:val="both"/>
    </w:pPr>
    <w:rPr>
      <w:rFonts w:ascii="Arial Unicode MS" w:cs="Arial Unicode M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raj.bo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EDF66-A555-4543-AA2D-70044E73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Hemraj Borse</vt:lpstr>
    </vt:vector>
  </TitlesOfParts>
  <Company>B</Company>
  <LinksUpToDate>false</LinksUpToDate>
  <CharactersWithSpaces>10820</CharactersWithSpaces>
  <SharedDoc>false</SharedDoc>
  <HLinks>
    <vt:vector size="6" baseType="variant">
      <vt:variant>
        <vt:i4>3211339</vt:i4>
      </vt:variant>
      <vt:variant>
        <vt:i4>0</vt:i4>
      </vt:variant>
      <vt:variant>
        <vt:i4>0</vt:i4>
      </vt:variant>
      <vt:variant>
        <vt:i4>5</vt:i4>
      </vt:variant>
      <vt:variant>
        <vt:lpwstr>mailto:hemraj.borse@gmail.com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Hemraj Borse</dc:title>
  <dc:subject>Curriculum Vitae</dc:subject>
  <dc:creator>Hemraj</dc:creator>
  <cp:keywords>SPSS, SAS, Risk Management.</cp:keywords>
  <cp:lastModifiedBy>Hemraj Borse</cp:lastModifiedBy>
  <cp:revision>4</cp:revision>
  <cp:lastPrinted>2010-10-08T09:48:00Z</cp:lastPrinted>
  <dcterms:created xsi:type="dcterms:W3CDTF">2019-03-11T17:38:00Z</dcterms:created>
  <dcterms:modified xsi:type="dcterms:W3CDTF">2019-04-03T15:23:00Z</dcterms:modified>
</cp:coreProperties>
</file>