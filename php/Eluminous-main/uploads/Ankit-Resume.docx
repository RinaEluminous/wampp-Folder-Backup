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30" w:rsidRDefault="00AB7630" w:rsidP="00AB7630">
      <w:pPr>
        <w:spacing w:after="0" w:line="240" w:lineRule="auto"/>
        <w:ind w:left="2832"/>
        <w:rPr>
          <w:rFonts w:ascii="Times" w:hAnsi="Times" w:cs="Times"/>
          <w:color w:val="000000"/>
          <w:sz w:val="53"/>
          <w:szCs w:val="53"/>
        </w:rPr>
      </w:pPr>
    </w:p>
    <w:p w:rsidR="00BD72F0" w:rsidRDefault="007E3A6A" w:rsidP="00AB7630">
      <w:pPr>
        <w:spacing w:after="0" w:line="240" w:lineRule="auto"/>
        <w:ind w:left="2832"/>
      </w:pPr>
      <w:r>
        <w:rPr>
          <w:rFonts w:ascii="Times" w:hAnsi="Times" w:cs="Times"/>
          <w:color w:val="000000"/>
          <w:sz w:val="53"/>
          <w:szCs w:val="53"/>
        </w:rPr>
        <w:t>Ankit Nikumbh</w:t>
      </w:r>
    </w:p>
    <w:p w:rsidR="00BD72F0" w:rsidRDefault="007E3A6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Nasik, Maharashtra</w:t>
      </w:r>
    </w:p>
    <w:p w:rsidR="00BD72F0" w:rsidRDefault="007E3A6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+919922939761</w:t>
      </w:r>
    </w:p>
    <w:p w:rsidR="00BD72F0" w:rsidRDefault="007E3A6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nikumbhankit@gmail.com</w:t>
      </w:r>
    </w:p>
    <w:p w:rsidR="00BD72F0" w:rsidRPr="00184AB5" w:rsidRDefault="007E3A6A">
      <w:pPr>
        <w:spacing w:after="0" w:line="330" w:lineRule="auto"/>
        <w:outlineLvl w:val="2"/>
        <w:rPr>
          <w:sz w:val="30"/>
          <w:szCs w:val="30"/>
        </w:rPr>
      </w:pPr>
      <w:r w:rsidRPr="00184AB5">
        <w:rPr>
          <w:rFonts w:ascii="Times" w:hAnsi="Times" w:cs="Times"/>
          <w:b/>
          <w:sz w:val="30"/>
          <w:szCs w:val="30"/>
        </w:rPr>
        <w:t>Summary</w:t>
      </w:r>
    </w:p>
    <w:p w:rsidR="00BD72F0" w:rsidRDefault="007E3A6A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Proactive and personable job seeker currently pursuing a Diploma at K.K</w:t>
      </w:r>
      <w:r w:rsidR="00ED3817">
        <w:rPr>
          <w:rFonts w:ascii="Times" w:hAnsi="Times" w:cs="Times"/>
          <w:color w:val="000000"/>
          <w:sz w:val="24"/>
          <w:szCs w:val="24"/>
        </w:rPr>
        <w:t xml:space="preserve"> Wagh College of Engineering.</w:t>
      </w:r>
      <w:r>
        <w:rPr>
          <w:rFonts w:ascii="Times" w:hAnsi="Times" w:cs="Times"/>
          <w:color w:val="000000"/>
          <w:sz w:val="24"/>
          <w:szCs w:val="24"/>
        </w:rPr>
        <w:t>I believe my enthusiasm and specialized experience would make me an asset to your team.</w:t>
      </w:r>
    </w:p>
    <w:p w:rsidR="00BD72F0" w:rsidRDefault="0093370F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Every brand has stories to tell-</w:t>
      </w:r>
      <w:r w:rsidR="007E3A6A">
        <w:rPr>
          <w:rFonts w:ascii="Times" w:hAnsi="Times" w:cs="Times"/>
          <w:color w:val="000000"/>
          <w:sz w:val="24"/>
          <w:szCs w:val="24"/>
        </w:rPr>
        <w:t>stories that will not only engage, inform, surprise, deli</w:t>
      </w:r>
      <w:r w:rsidR="00184AB5">
        <w:rPr>
          <w:rFonts w:ascii="Times" w:hAnsi="Times" w:cs="Times"/>
          <w:color w:val="000000"/>
          <w:sz w:val="24"/>
          <w:szCs w:val="24"/>
        </w:rPr>
        <w:t>ght, and impact their audience,</w:t>
      </w:r>
      <w:r w:rsidR="007E3A6A">
        <w:rPr>
          <w:rFonts w:ascii="Times" w:hAnsi="Times" w:cs="Times"/>
          <w:color w:val="000000"/>
          <w:sz w:val="24"/>
          <w:szCs w:val="24"/>
        </w:rPr>
        <w:t>but that will also deliver on measurable business goals. And I am the conduit between bran</w:t>
      </w:r>
      <w:r w:rsidR="008A178F">
        <w:rPr>
          <w:rFonts w:ascii="Times" w:hAnsi="Times" w:cs="Times"/>
          <w:color w:val="000000"/>
          <w:sz w:val="24"/>
          <w:szCs w:val="24"/>
        </w:rPr>
        <w:t>d and consumer</w:t>
      </w:r>
      <w:r w:rsidR="007E3A6A">
        <w:rPr>
          <w:rFonts w:ascii="Times" w:hAnsi="Times" w:cs="Times"/>
          <w:color w:val="000000"/>
          <w:sz w:val="24"/>
          <w:szCs w:val="24"/>
        </w:rPr>
        <w:t xml:space="preserve"> And also Help them to Rank in Google Searches</w:t>
      </w:r>
      <w:r w:rsidR="007E3A6A">
        <w:rPr>
          <w:rFonts w:ascii="Times" w:hAnsi="Times" w:cs="Times"/>
          <w:color w:val="000000"/>
          <w:sz w:val="24"/>
          <w:szCs w:val="24"/>
        </w:rPr>
        <w:br/>
        <w:t>My specialties include Digital Media Marketing, Search Engine Optimization,</w:t>
      </w:r>
      <w:r w:rsidR="007E3A6A">
        <w:rPr>
          <w:rFonts w:ascii="Times" w:hAnsi="Times" w:cs="Times"/>
          <w:color w:val="000000"/>
          <w:sz w:val="24"/>
          <w:szCs w:val="24"/>
        </w:rPr>
        <w:br/>
        <w:t>and also Currently Learning Google Adwords and Social Media Optimization.</w:t>
      </w:r>
    </w:p>
    <w:p w:rsidR="00BD72F0" w:rsidRPr="00184AB5" w:rsidRDefault="007E3A6A">
      <w:pPr>
        <w:spacing w:after="0" w:line="330" w:lineRule="auto"/>
        <w:outlineLvl w:val="2"/>
        <w:rPr>
          <w:sz w:val="30"/>
          <w:szCs w:val="30"/>
        </w:rPr>
      </w:pPr>
      <w:r w:rsidRPr="00184AB5">
        <w:rPr>
          <w:rFonts w:ascii="Times" w:hAnsi="Times" w:cs="Times"/>
          <w:b/>
          <w:color w:val="000000"/>
          <w:sz w:val="30"/>
          <w:szCs w:val="30"/>
        </w:rPr>
        <w:t>Education</w:t>
      </w:r>
    </w:p>
    <w:p w:rsidR="00BD72F0" w:rsidRDefault="007E3A6A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Rangubai Junnare English Medium High School</w:t>
      </w:r>
    </w:p>
    <w:p w:rsidR="00700312" w:rsidRDefault="007E3A6A" w:rsidP="0070031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SSC</w:t>
      </w:r>
      <w:r w:rsidR="00700312">
        <w:tab/>
      </w:r>
      <w:r w:rsidR="00700312">
        <w:tab/>
      </w:r>
      <w:r w:rsidR="00700312">
        <w:tab/>
      </w:r>
      <w:r w:rsidR="00700312">
        <w:tab/>
      </w:r>
      <w:r w:rsidR="00700312">
        <w:tab/>
      </w:r>
      <w:r w:rsidR="00700312">
        <w:tab/>
      </w:r>
      <w:r w:rsidR="00700312">
        <w:tab/>
      </w:r>
      <w:r w:rsidR="00700312">
        <w:rPr>
          <w:rFonts w:ascii="Times" w:hAnsi="Times" w:cs="Times"/>
          <w:color w:val="000000"/>
          <w:sz w:val="24"/>
          <w:szCs w:val="24"/>
        </w:rPr>
        <w:t>Nasik, Maharashtra</w:t>
      </w:r>
    </w:p>
    <w:p w:rsidR="00BD72F0" w:rsidRPr="00700312" w:rsidRDefault="007E3A6A" w:rsidP="00700312">
      <w:pPr>
        <w:spacing w:after="0" w:line="240" w:lineRule="auto"/>
        <w:ind w:left="4248" w:firstLine="708"/>
      </w:pPr>
      <w:r>
        <w:rPr>
          <w:rFonts w:ascii="Times" w:hAnsi="Times" w:cs="Times"/>
          <w:color w:val="000000"/>
          <w:sz w:val="24"/>
          <w:szCs w:val="24"/>
        </w:rPr>
        <w:t>Graduated</w:t>
      </w:r>
    </w:p>
    <w:p w:rsidR="00700312" w:rsidRDefault="00700312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</w:p>
    <w:p w:rsidR="00BD72F0" w:rsidRPr="00700312" w:rsidRDefault="00700312" w:rsidP="00700312">
      <w:pPr>
        <w:spacing w:after="240" w:line="240" w:lineRule="auto"/>
        <w:rPr>
          <w:b/>
        </w:rPr>
      </w:pPr>
      <w:r w:rsidRPr="00700312">
        <w:rPr>
          <w:rFonts w:ascii="Times" w:hAnsi="Times" w:cs="Times"/>
          <w:b/>
          <w:color w:val="000000"/>
          <w:sz w:val="24"/>
          <w:szCs w:val="24"/>
        </w:rPr>
        <w:t>Completed MS-CIT with 71% all over Maharashtra</w:t>
      </w:r>
      <w:r w:rsidR="007E3A6A">
        <w:rPr>
          <w:rFonts w:ascii="Times" w:hAnsi="Times" w:cs="Times"/>
          <w:color w:val="000000"/>
          <w:sz w:val="24"/>
          <w:szCs w:val="24"/>
        </w:rPr>
        <w:t> </w:t>
      </w:r>
    </w:p>
    <w:p w:rsidR="00BD72F0" w:rsidRDefault="007E3A6A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K.K Wagh College of Engineering</w:t>
      </w:r>
    </w:p>
    <w:p w:rsidR="00BD72F0" w:rsidRDefault="007E3A6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Diploma</w:t>
      </w:r>
      <w:r w:rsidR="00700312">
        <w:tab/>
      </w:r>
      <w:r w:rsidR="00700312">
        <w:tab/>
      </w:r>
      <w:r w:rsidR="00700312">
        <w:tab/>
      </w:r>
      <w:r w:rsidR="00700312">
        <w:tab/>
      </w:r>
      <w:r w:rsidR="00700312">
        <w:tab/>
      </w:r>
      <w:r w:rsidR="00700312">
        <w:tab/>
      </w:r>
      <w:r w:rsidR="00700312">
        <w:rPr>
          <w:rFonts w:ascii="Times" w:hAnsi="Times" w:cs="Times"/>
          <w:color w:val="000000"/>
          <w:sz w:val="24"/>
          <w:szCs w:val="24"/>
        </w:rPr>
        <w:t>Nas</w:t>
      </w:r>
      <w:r>
        <w:rPr>
          <w:rFonts w:ascii="Times" w:hAnsi="Times" w:cs="Times"/>
          <w:color w:val="000000"/>
          <w:sz w:val="24"/>
          <w:szCs w:val="24"/>
        </w:rPr>
        <w:t>ik, Maharashtra</w:t>
      </w:r>
    </w:p>
    <w:p w:rsidR="00CF61B5" w:rsidRDefault="00700312" w:rsidP="00700312">
      <w:pPr>
        <w:spacing w:after="0" w:line="240" w:lineRule="auto"/>
        <w:ind w:left="4248" w:firstLine="708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Graduating</w:t>
      </w:r>
    </w:p>
    <w:p w:rsidR="00CF61B5" w:rsidRDefault="00700312" w:rsidP="00CF61B5">
      <w:pPr>
        <w:spacing w:after="0" w:line="240" w:lineRule="auto"/>
        <w:ind w:left="4248" w:firstLine="708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 </w:t>
      </w:r>
    </w:p>
    <w:p w:rsidR="00CF61B5" w:rsidRDefault="00CF61B5" w:rsidP="00CF61B5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lang w:val="en-IN"/>
        </w:rPr>
      </w:pPr>
      <w:r w:rsidRPr="00CF61B5">
        <w:rPr>
          <w:rFonts w:ascii="Times New Roman" w:hAnsi="Times New Roman" w:cs="Times New Roman"/>
          <w:b/>
          <w:bCs/>
          <w:color w:val="333333"/>
          <w:sz w:val="24"/>
          <w:szCs w:val="24"/>
          <w:lang w:val="en-IN"/>
        </w:rPr>
        <w:t>Completed Digital Marketing Course by School of Digital Marketing</w:t>
      </w:r>
      <w:r w:rsidR="007B5258">
        <w:rPr>
          <w:rFonts w:ascii="Times New Roman" w:hAnsi="Times New Roman" w:cs="Times New Roman"/>
          <w:b/>
          <w:bCs/>
          <w:color w:val="333333"/>
          <w:sz w:val="24"/>
          <w:szCs w:val="24"/>
          <w:lang w:val="en-IN"/>
        </w:rPr>
        <w:t xml:space="preserve"> ( Pune)</w:t>
      </w:r>
      <w:r w:rsidRPr="00CF61B5">
        <w:rPr>
          <w:rFonts w:ascii="Times New Roman" w:hAnsi="Times New Roman" w:cs="Times New Roman"/>
          <w:b/>
          <w:bCs/>
          <w:color w:val="333333"/>
          <w:sz w:val="24"/>
          <w:szCs w:val="24"/>
          <w:lang w:val="en-IN"/>
        </w:rPr>
        <w:t xml:space="preserve"> with 85%</w:t>
      </w:r>
    </w:p>
    <w:p w:rsidR="007B5258" w:rsidRDefault="007B5258" w:rsidP="00CF61B5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lang w:val="en-IN"/>
        </w:rPr>
      </w:pPr>
    </w:p>
    <w:p w:rsidR="007B5258" w:rsidRDefault="007B5258" w:rsidP="00CF61B5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lang w:val="en-IN"/>
        </w:rPr>
      </w:pPr>
      <w:r w:rsidRPr="007B5258">
        <w:rPr>
          <w:rFonts w:ascii="SourceSansPro-Bold" w:hAnsi="SourceSansPro-Bold" w:cs="SourceSansPro-Bold"/>
          <w:b/>
          <w:bCs/>
          <w:color w:val="333333"/>
          <w:sz w:val="24"/>
          <w:szCs w:val="24"/>
          <w:lang w:val="en-IN"/>
        </w:rPr>
        <w:t>Participated in METASTORM for Event "Goggled"</w:t>
      </w:r>
    </w:p>
    <w:p w:rsidR="007B5258" w:rsidRDefault="007B5258" w:rsidP="00CF61B5">
      <w:pPr>
        <w:spacing w:after="0" w:line="240" w:lineRule="auto"/>
        <w:rPr>
          <w:rFonts w:ascii="SourceSansPro-Bold" w:hAnsi="SourceSansPro-Bold" w:cs="SourceSansPro-Bold"/>
          <w:b/>
          <w:bCs/>
          <w:color w:val="333333"/>
          <w:sz w:val="24"/>
          <w:szCs w:val="24"/>
          <w:lang w:val="en-IN"/>
        </w:rPr>
      </w:pPr>
    </w:p>
    <w:p w:rsidR="00BD72F0" w:rsidRPr="00184AB5" w:rsidRDefault="007E3A6A" w:rsidP="00184A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AB5">
        <w:rPr>
          <w:rFonts w:ascii="Times" w:hAnsi="Times" w:cs="Times"/>
          <w:b/>
          <w:color w:val="000000"/>
          <w:sz w:val="30"/>
          <w:szCs w:val="30"/>
        </w:rPr>
        <w:t>Hobbies &amp; Interests</w:t>
      </w:r>
    </w:p>
    <w:p w:rsidR="00012446" w:rsidRDefault="00012446">
      <w:pPr>
        <w:spacing w:after="240" w:line="240" w:lineRule="auto"/>
        <w:rPr>
          <w:rFonts w:ascii="Times" w:hAnsi="Times" w:cs="Times"/>
          <w:color w:val="000000"/>
          <w:sz w:val="24"/>
          <w:szCs w:val="24"/>
        </w:rPr>
      </w:pPr>
    </w:p>
    <w:p w:rsidR="00184AB5" w:rsidRDefault="007E3A6A">
      <w:pPr>
        <w:spacing w:after="24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1. I enjoy running and almost do it </w:t>
      </w:r>
      <w:r w:rsidR="008D5706">
        <w:rPr>
          <w:rFonts w:ascii="Times" w:hAnsi="Times" w:cs="Times"/>
          <w:color w:val="000000"/>
          <w:sz w:val="24"/>
          <w:szCs w:val="24"/>
        </w:rPr>
        <w:t>every</w:t>
      </w:r>
      <w:r w:rsidR="007B5258">
        <w:rPr>
          <w:rFonts w:ascii="Times" w:hAnsi="Times" w:cs="Times"/>
          <w:color w:val="000000"/>
          <w:sz w:val="24"/>
          <w:szCs w:val="24"/>
        </w:rPr>
        <w:t xml:space="preserve"> </w:t>
      </w:r>
      <w:r w:rsidR="008D5706">
        <w:rPr>
          <w:rFonts w:ascii="Times" w:hAnsi="Times" w:cs="Times"/>
          <w:color w:val="000000"/>
          <w:sz w:val="24"/>
          <w:szCs w:val="24"/>
        </w:rPr>
        <w:t>day</w:t>
      </w:r>
      <w:r>
        <w:rPr>
          <w:rFonts w:ascii="Times" w:hAnsi="Times" w:cs="Times"/>
          <w:color w:val="000000"/>
          <w:sz w:val="24"/>
          <w:szCs w:val="24"/>
        </w:rPr>
        <w:t xml:space="preserve"> for Fitness.</w:t>
      </w:r>
      <w:r>
        <w:rPr>
          <w:rFonts w:ascii="Times" w:hAnsi="Times" w:cs="Times"/>
          <w:color w:val="000000"/>
          <w:sz w:val="24"/>
          <w:szCs w:val="24"/>
        </w:rPr>
        <w:br/>
        <w:t>2. I enjoy reading articles and books about personal development (or any other topic), and stay up-to-date with</w:t>
      </w:r>
      <w:r>
        <w:rPr>
          <w:rFonts w:ascii="Times" w:hAnsi="Times" w:cs="Times"/>
          <w:color w:val="000000"/>
          <w:sz w:val="24"/>
          <w:szCs w:val="24"/>
        </w:rPr>
        <w:br/>
        <w:t>current trends and development in my field of interest.</w:t>
      </w:r>
    </w:p>
    <w:p w:rsidR="00BD72F0" w:rsidRPr="00184AB5" w:rsidRDefault="007E3A6A">
      <w:pPr>
        <w:spacing w:after="24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3. I enjoy playing outdoor games like Cricket and Volleyball which keeps me active and aware.</w:t>
      </w:r>
    </w:p>
    <w:p w:rsidR="00BD72F0" w:rsidRDefault="00BD72F0">
      <w:pPr>
        <w:spacing w:after="0" w:line="240" w:lineRule="auto"/>
      </w:pPr>
    </w:p>
    <w:p w:rsidR="00184AB5" w:rsidRDefault="007E3A6A" w:rsidP="00184AB5">
      <w:pPr>
        <w:spacing w:after="0" w:line="330" w:lineRule="auto"/>
        <w:outlineLvl w:val="2"/>
        <w:rPr>
          <w:sz w:val="30"/>
          <w:szCs w:val="30"/>
        </w:rPr>
      </w:pPr>
      <w:r w:rsidRPr="00184AB5">
        <w:rPr>
          <w:rFonts w:ascii="Times" w:hAnsi="Times" w:cs="Times"/>
          <w:b/>
          <w:color w:val="000000"/>
          <w:sz w:val="30"/>
          <w:szCs w:val="30"/>
        </w:rPr>
        <w:t>Professional Skills</w:t>
      </w:r>
    </w:p>
    <w:p w:rsidR="000A713E" w:rsidRDefault="007E3A6A" w:rsidP="000A713E">
      <w:pPr>
        <w:spacing w:after="0" w:line="330" w:lineRule="auto"/>
        <w:outlineLvl w:val="2"/>
        <w:rPr>
          <w:sz w:val="30"/>
          <w:szCs w:val="30"/>
        </w:rPr>
      </w:pPr>
      <w:r>
        <w:rPr>
          <w:rFonts w:ascii="Times" w:hAnsi="Times" w:cs="Times"/>
          <w:color w:val="000000"/>
          <w:sz w:val="24"/>
          <w:szCs w:val="24"/>
        </w:rPr>
        <w:t>SEO: Competent</w:t>
      </w:r>
      <w:r w:rsidR="00012446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>Google Analytics: Competent</w:t>
      </w:r>
    </w:p>
    <w:p w:rsidR="00BD72F0" w:rsidRPr="000A713E" w:rsidRDefault="007E3A6A" w:rsidP="000A713E">
      <w:pPr>
        <w:spacing w:after="0" w:line="330" w:lineRule="auto"/>
        <w:outlineLvl w:val="2"/>
        <w:rPr>
          <w:sz w:val="30"/>
          <w:szCs w:val="30"/>
        </w:rPr>
      </w:pPr>
      <w:r>
        <w:rPr>
          <w:rFonts w:ascii="Times" w:hAnsi="Times" w:cs="Times"/>
          <w:color w:val="000000"/>
          <w:sz w:val="24"/>
          <w:szCs w:val="24"/>
        </w:rPr>
        <w:t xml:space="preserve">SEO </w:t>
      </w:r>
      <w:r w:rsidR="00AF11E3">
        <w:rPr>
          <w:rFonts w:ascii="Times" w:hAnsi="Times" w:cs="Times"/>
          <w:color w:val="000000"/>
          <w:sz w:val="24"/>
          <w:szCs w:val="24"/>
        </w:rPr>
        <w:t>On Page and Off</w:t>
      </w:r>
      <w:r>
        <w:rPr>
          <w:rFonts w:ascii="Times" w:hAnsi="Times" w:cs="Times"/>
          <w:color w:val="000000"/>
          <w:sz w:val="24"/>
          <w:szCs w:val="24"/>
        </w:rPr>
        <w:t xml:space="preserve"> Page: Intermediate</w:t>
      </w:r>
    </w:p>
    <w:p w:rsidR="00BD72F0" w:rsidRDefault="007E3A6A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Google Webmasters: Competent</w:t>
      </w:r>
    </w:p>
    <w:p w:rsidR="00184AB5" w:rsidRDefault="00184AB5" w:rsidP="00184AB5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184AB5" w:rsidRPr="00184AB5" w:rsidRDefault="00184AB5" w:rsidP="00184AB5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84AB5">
        <w:rPr>
          <w:rFonts w:ascii="Times New Roman" w:hAnsi="Times New Roman" w:cs="Times New Roman"/>
          <w:b/>
          <w:sz w:val="30"/>
          <w:szCs w:val="30"/>
        </w:rPr>
        <w:t>Tools Used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012446" w:rsidRDefault="00012446" w:rsidP="00184A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AB5" w:rsidRDefault="00184AB5" w:rsidP="00184A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78">
        <w:rPr>
          <w:rFonts w:ascii="Times New Roman" w:hAnsi="Times New Roman" w:cs="Times New Roman"/>
          <w:sz w:val="24"/>
          <w:szCs w:val="24"/>
        </w:rPr>
        <w:t>Keyword Planner</w:t>
      </w:r>
    </w:p>
    <w:p w:rsidR="00650042" w:rsidRDefault="00650042" w:rsidP="006500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78">
        <w:rPr>
          <w:rFonts w:ascii="Times New Roman" w:hAnsi="Times New Roman" w:cs="Times New Roman"/>
          <w:sz w:val="24"/>
          <w:szCs w:val="24"/>
        </w:rPr>
        <w:t>Uber Suggest</w:t>
      </w:r>
    </w:p>
    <w:p w:rsidR="00650042" w:rsidRDefault="00650042" w:rsidP="006500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78">
        <w:rPr>
          <w:rFonts w:ascii="Times New Roman" w:hAnsi="Times New Roman" w:cs="Times New Roman"/>
          <w:sz w:val="24"/>
          <w:szCs w:val="24"/>
        </w:rPr>
        <w:t>Google Analytics</w:t>
      </w:r>
    </w:p>
    <w:p w:rsidR="00650042" w:rsidRDefault="00184AB5" w:rsidP="006500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78">
        <w:rPr>
          <w:rFonts w:ascii="Times New Roman" w:hAnsi="Times New Roman" w:cs="Times New Roman"/>
          <w:sz w:val="24"/>
          <w:szCs w:val="24"/>
        </w:rPr>
        <w:t>Google Search Console</w:t>
      </w:r>
      <w:r w:rsidR="00650042" w:rsidRPr="006500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042" w:rsidRPr="00152378" w:rsidRDefault="00650042" w:rsidP="006500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78">
        <w:rPr>
          <w:rFonts w:ascii="Times New Roman" w:hAnsi="Times New Roman" w:cs="Times New Roman"/>
          <w:sz w:val="24"/>
          <w:szCs w:val="24"/>
        </w:rPr>
        <w:t>SEM Rush</w:t>
      </w:r>
    </w:p>
    <w:p w:rsidR="00650042" w:rsidRDefault="00650042" w:rsidP="006500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78">
        <w:rPr>
          <w:rFonts w:ascii="Times New Roman" w:hAnsi="Times New Roman" w:cs="Times New Roman"/>
          <w:sz w:val="24"/>
          <w:szCs w:val="24"/>
        </w:rPr>
        <w:t>Seo Quake</w:t>
      </w:r>
    </w:p>
    <w:p w:rsidR="00184AB5" w:rsidRDefault="00184AB5" w:rsidP="00184AB5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</w:p>
    <w:p w:rsidR="00B62CE0" w:rsidRDefault="00184AB5">
      <w:pPr>
        <w:spacing w:after="0" w:line="240" w:lineRule="auto"/>
      </w:pPr>
      <w:r w:rsidRPr="00184AB5">
        <w:rPr>
          <w:rFonts w:ascii="Times" w:hAnsi="Times" w:cs="Times"/>
          <w:b/>
          <w:color w:val="000000"/>
          <w:sz w:val="30"/>
          <w:szCs w:val="30"/>
        </w:rPr>
        <w:t>Languages</w:t>
      </w:r>
      <w:r>
        <w:rPr>
          <w:rFonts w:ascii="Times" w:hAnsi="Times" w:cs="Times"/>
          <w:b/>
          <w:color w:val="000000"/>
          <w:sz w:val="30"/>
          <w:szCs w:val="30"/>
        </w:rPr>
        <w:t>-</w:t>
      </w:r>
      <w:r w:rsidRPr="00184AB5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>English: Conversational</w:t>
      </w:r>
      <w:r w:rsidR="00732C05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>Hindi: Conversational</w:t>
      </w:r>
      <w:r w:rsidR="00732C05">
        <w:rPr>
          <w:rFonts w:ascii="Times" w:hAnsi="Times" w:cs="Times"/>
          <w:color w:val="000000"/>
          <w:sz w:val="24"/>
          <w:szCs w:val="24"/>
        </w:rPr>
        <w:t xml:space="preserve"> And </w:t>
      </w:r>
      <w:r w:rsidRPr="00184AB5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>Marathi: Native</w:t>
      </w:r>
      <w:r w:rsidR="0092581E">
        <w:t>.</w:t>
      </w:r>
    </w:p>
    <w:p w:rsidR="00B62CE0" w:rsidRPr="00B62CE0" w:rsidRDefault="00B62CE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</w:p>
    <w:sectPr w:rsidR="00B62CE0" w:rsidRPr="00B62CE0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7F1" w:rsidRDefault="000917F1" w:rsidP="006E0FDA">
      <w:pPr>
        <w:spacing w:after="0" w:line="240" w:lineRule="auto"/>
      </w:pPr>
      <w:r>
        <w:separator/>
      </w:r>
    </w:p>
  </w:endnote>
  <w:endnote w:type="continuationSeparator" w:id="1">
    <w:p w:rsidR="000917F1" w:rsidRDefault="000917F1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7F1" w:rsidRDefault="000917F1" w:rsidP="006E0FDA">
      <w:pPr>
        <w:spacing w:after="0" w:line="240" w:lineRule="auto"/>
      </w:pPr>
      <w:r>
        <w:separator/>
      </w:r>
    </w:p>
  </w:footnote>
  <w:footnote w:type="continuationSeparator" w:id="1">
    <w:p w:rsidR="000917F1" w:rsidRDefault="000917F1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64E"/>
    <w:rsid w:val="00012446"/>
    <w:rsid w:val="00031CA0"/>
    <w:rsid w:val="00065F9C"/>
    <w:rsid w:val="000917F1"/>
    <w:rsid w:val="000A4A18"/>
    <w:rsid w:val="000A713E"/>
    <w:rsid w:val="000F6147"/>
    <w:rsid w:val="00112029"/>
    <w:rsid w:val="00135412"/>
    <w:rsid w:val="00184AB5"/>
    <w:rsid w:val="002F4BA6"/>
    <w:rsid w:val="00360B81"/>
    <w:rsid w:val="00361FF4"/>
    <w:rsid w:val="003B5299"/>
    <w:rsid w:val="003C2C73"/>
    <w:rsid w:val="003D25FF"/>
    <w:rsid w:val="003E7139"/>
    <w:rsid w:val="004910A9"/>
    <w:rsid w:val="00493A0C"/>
    <w:rsid w:val="004D6B48"/>
    <w:rsid w:val="00531A4E"/>
    <w:rsid w:val="00535F5A"/>
    <w:rsid w:val="00555F58"/>
    <w:rsid w:val="00613399"/>
    <w:rsid w:val="00650042"/>
    <w:rsid w:val="006E6663"/>
    <w:rsid w:val="00700312"/>
    <w:rsid w:val="00732C05"/>
    <w:rsid w:val="007779AB"/>
    <w:rsid w:val="007847EE"/>
    <w:rsid w:val="007B5258"/>
    <w:rsid w:val="007E3A6A"/>
    <w:rsid w:val="0085625F"/>
    <w:rsid w:val="008A178F"/>
    <w:rsid w:val="008B3AC2"/>
    <w:rsid w:val="008D5706"/>
    <w:rsid w:val="008F680D"/>
    <w:rsid w:val="0092581E"/>
    <w:rsid w:val="0093370F"/>
    <w:rsid w:val="00A349F1"/>
    <w:rsid w:val="00A77DB5"/>
    <w:rsid w:val="00AB7630"/>
    <w:rsid w:val="00AC197E"/>
    <w:rsid w:val="00AF11E3"/>
    <w:rsid w:val="00B21D59"/>
    <w:rsid w:val="00B62CE0"/>
    <w:rsid w:val="00BD419F"/>
    <w:rsid w:val="00BD72F0"/>
    <w:rsid w:val="00C303E2"/>
    <w:rsid w:val="00CF61B5"/>
    <w:rsid w:val="00D21659"/>
    <w:rsid w:val="00DF064E"/>
    <w:rsid w:val="00E269CF"/>
    <w:rsid w:val="00E74D16"/>
    <w:rsid w:val="00ED3817"/>
    <w:rsid w:val="00F36348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BD72F0"/>
  </w:style>
  <w:style w:type="numbering" w:customStyle="1" w:styleId="NoListPHPDOCX">
    <w:name w:val="No List PHPDOCX"/>
    <w:uiPriority w:val="99"/>
    <w:semiHidden/>
    <w:unhideWhenUsed/>
    <w:rsid w:val="00BD72F0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BD72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rsid w:val="00BD72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99"/>
    <w:unhideWhenUsed/>
    <w:rsid w:val="00184A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6BCE5-5304-48A4-AB01-D28636B4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USER</cp:lastModifiedBy>
  <cp:revision>124</cp:revision>
  <dcterms:created xsi:type="dcterms:W3CDTF">2012-01-10T09:29:00Z</dcterms:created>
  <dcterms:modified xsi:type="dcterms:W3CDTF">2019-08-10T06:52:00Z</dcterms:modified>
</cp:coreProperties>
</file>